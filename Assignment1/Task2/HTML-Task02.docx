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4833" w:rsidRDefault="007F0257">
      <w:pPr>
        <w:spacing w:before="32" w:line="340" w:lineRule="exact"/>
        <w:ind w:left="3049"/>
        <w:rPr>
          <w:rFonts w:ascii="Calibri" w:eastAsia="Calibri" w:hAnsi="Calibri" w:cs="Calibri"/>
          <w:sz w:val="28"/>
          <w:szCs w:val="28"/>
        </w:rPr>
      </w:pPr>
      <w:r>
        <w:pict>
          <v:group id="_x0000_s1028" style="position:absolute;left:0;text-align:left;margin-left:38.3pt;margin-top:31.55pt;width:525pt;height:32.9pt;z-index:-251658240;mso-position-horizontal-relative:page;mso-position-vertical-relative:page" coordorigin="1430,465" coordsize="9836,658">
            <v:shape id="_x0000_s1030" style="position:absolute;left:1440;top:475;width:9816;height:638" coordorigin="1440,475" coordsize="9816,638" path="m1440,1114r9816,l11256,475r-9816,l1440,1114xe" fillcolor="#1f3863" stroked="f">
              <v:path arrowok="t"/>
            </v:shape>
            <v:shape id="_x0000_s1029" style="position:absolute;left:1440;top:475;width:9816;height:638" coordorigin="1440,475" coordsize="9816,638" path="m1440,1114r9816,l11256,475r-9816,l1440,1114xe" filled="f" strokecolor="#41709c" strokeweight=".96pt">
              <v:path arrowok="t"/>
            </v:shape>
            <w10:wrap anchorx="page" anchory="page"/>
          </v:group>
        </w:pict>
      </w:r>
      <w:r w:rsidR="00B6016F">
        <w:rPr>
          <w:rFonts w:ascii="Calibri" w:eastAsia="Calibri" w:hAnsi="Calibri" w:cs="Calibri"/>
          <w:color w:val="FFFFFF"/>
          <w:w w:val="99"/>
          <w:sz w:val="28"/>
          <w:szCs w:val="28"/>
        </w:rPr>
        <w:t>HTML</w:t>
      </w:r>
      <w:r w:rsidR="00B6016F">
        <w:rPr>
          <w:rFonts w:ascii="Calibri" w:eastAsia="Calibri" w:hAnsi="Calibri" w:cs="Calibri"/>
          <w:color w:val="FFFFFF"/>
          <w:sz w:val="28"/>
          <w:szCs w:val="28"/>
        </w:rPr>
        <w:t xml:space="preserve"> </w:t>
      </w:r>
      <w:r w:rsidR="00B6016F">
        <w:rPr>
          <w:rFonts w:ascii="Calibri" w:eastAsia="Calibri" w:hAnsi="Calibri" w:cs="Calibri"/>
          <w:color w:val="FFFFFF"/>
          <w:w w:val="99"/>
          <w:sz w:val="28"/>
          <w:szCs w:val="28"/>
        </w:rPr>
        <w:t>TASK</w:t>
      </w:r>
      <w:r w:rsidR="00B6016F">
        <w:rPr>
          <w:rFonts w:ascii="Calibri" w:eastAsia="Calibri" w:hAnsi="Calibri" w:cs="Calibri"/>
          <w:color w:val="FFFFFF"/>
          <w:sz w:val="28"/>
          <w:szCs w:val="28"/>
        </w:rPr>
        <w:t xml:space="preserve"> </w:t>
      </w:r>
      <w:r w:rsidR="00B6016F">
        <w:rPr>
          <w:rFonts w:ascii="Calibri" w:eastAsia="Calibri" w:hAnsi="Calibri" w:cs="Calibri"/>
          <w:color w:val="FFFFFF"/>
          <w:w w:val="99"/>
          <w:sz w:val="28"/>
          <w:szCs w:val="28"/>
        </w:rPr>
        <w:t>#</w:t>
      </w:r>
      <w:r w:rsidR="00B6016F">
        <w:rPr>
          <w:rFonts w:ascii="Calibri" w:eastAsia="Calibri" w:hAnsi="Calibri" w:cs="Calibri"/>
          <w:color w:val="FFFFFF"/>
          <w:sz w:val="28"/>
          <w:szCs w:val="28"/>
        </w:rPr>
        <w:t xml:space="preserve"> </w:t>
      </w:r>
      <w:r w:rsidR="00577BE6">
        <w:rPr>
          <w:rFonts w:ascii="Calibri" w:eastAsia="Calibri" w:hAnsi="Calibri" w:cs="Calibri"/>
          <w:color w:val="FFFFFF"/>
          <w:w w:val="99"/>
          <w:sz w:val="28"/>
          <w:szCs w:val="28"/>
        </w:rPr>
        <w:t>02</w:t>
      </w:r>
      <w:r w:rsidR="00B6016F">
        <w:rPr>
          <w:rFonts w:ascii="Calibri" w:eastAsia="Calibri" w:hAnsi="Calibri" w:cs="Calibri"/>
          <w:color w:val="FFFFFF"/>
          <w:sz w:val="28"/>
          <w:szCs w:val="28"/>
        </w:rPr>
        <w:t xml:space="preserve"> </w:t>
      </w:r>
      <w:r w:rsidR="00B6016F">
        <w:rPr>
          <w:rFonts w:ascii="Calibri" w:eastAsia="Calibri" w:hAnsi="Calibri" w:cs="Calibri"/>
          <w:color w:val="FFFFFF"/>
          <w:w w:val="99"/>
          <w:sz w:val="28"/>
          <w:szCs w:val="28"/>
        </w:rPr>
        <w:t>–</w:t>
      </w:r>
      <w:r w:rsidR="00B6016F">
        <w:rPr>
          <w:rFonts w:ascii="Calibri" w:eastAsia="Calibri" w:hAnsi="Calibri" w:cs="Calibri"/>
          <w:color w:val="FFFFFF"/>
          <w:sz w:val="28"/>
          <w:szCs w:val="28"/>
        </w:rPr>
        <w:t xml:space="preserve"> </w:t>
      </w:r>
      <w:r w:rsidR="0069314E">
        <w:rPr>
          <w:rFonts w:ascii="Calibri" w:eastAsia="Calibri" w:hAnsi="Calibri" w:cs="Calibri"/>
          <w:color w:val="FFFFFF"/>
          <w:w w:val="99"/>
          <w:sz w:val="28"/>
          <w:szCs w:val="28"/>
        </w:rPr>
        <w:t>FORMATING TAGS</w:t>
      </w:r>
    </w:p>
    <w:p w:rsidR="00604833" w:rsidRDefault="00604833">
      <w:pPr>
        <w:spacing w:line="200" w:lineRule="exact"/>
      </w:pPr>
    </w:p>
    <w:p w:rsidR="00604833" w:rsidRDefault="00604833">
      <w:pPr>
        <w:spacing w:before="13" w:line="260" w:lineRule="exact"/>
        <w:rPr>
          <w:sz w:val="26"/>
          <w:szCs w:val="26"/>
        </w:rPr>
      </w:pPr>
    </w:p>
    <w:p w:rsidR="00604833" w:rsidRPr="00124BC7" w:rsidRDefault="00B6016F" w:rsidP="00124BC7">
      <w:pPr>
        <w:spacing w:before="12" w:line="360" w:lineRule="auto"/>
        <w:ind w:left="100" w:right="5480"/>
        <w:jc w:val="both"/>
        <w:rPr>
          <w:rFonts w:ascii="Calibri" w:eastAsia="Calibri" w:hAnsi="Calibri" w:cs="Calibri"/>
          <w:sz w:val="24"/>
          <w:szCs w:val="24"/>
        </w:rPr>
      </w:pPr>
      <w:r w:rsidRPr="008E501E">
        <w:rPr>
          <w:rFonts w:ascii="Calibri" w:eastAsia="Calibri" w:hAnsi="Calibri" w:cs="Calibri"/>
          <w:sz w:val="24"/>
          <w:szCs w:val="24"/>
        </w:rPr>
        <w:t>01 - Write the following text using proper HTML Tags.</w:t>
      </w:r>
    </w:p>
    <w:p w:rsidR="00604833" w:rsidRPr="00124BC7" w:rsidRDefault="00B6016F" w:rsidP="00124BC7">
      <w:pPr>
        <w:spacing w:line="360" w:lineRule="auto"/>
        <w:ind w:left="100" w:right="2962"/>
        <w:jc w:val="both"/>
        <w:rPr>
          <w:rFonts w:ascii="Calibri" w:eastAsia="Calibri" w:hAnsi="Calibri" w:cs="Calibri"/>
          <w:sz w:val="24"/>
          <w:szCs w:val="24"/>
        </w:rPr>
      </w:pPr>
      <w:r w:rsidRPr="008E501E">
        <w:rPr>
          <w:rFonts w:ascii="Calibri" w:eastAsia="Calibri" w:hAnsi="Calibri" w:cs="Calibri"/>
          <w:sz w:val="24"/>
          <w:szCs w:val="24"/>
        </w:rPr>
        <w:t>02- All tags should be used according to HTML tags definition and W3C validation.</w:t>
      </w:r>
    </w:p>
    <w:p w:rsidR="00604833" w:rsidRPr="008E501E" w:rsidRDefault="00B6016F" w:rsidP="00124BC7">
      <w:pPr>
        <w:spacing w:line="360" w:lineRule="auto"/>
        <w:ind w:left="100" w:right="4996"/>
        <w:jc w:val="both"/>
        <w:rPr>
          <w:rFonts w:ascii="Calibri" w:eastAsia="Calibri" w:hAnsi="Calibri" w:cs="Calibri"/>
          <w:sz w:val="24"/>
          <w:szCs w:val="24"/>
        </w:rPr>
      </w:pPr>
      <w:r w:rsidRPr="008E501E">
        <w:rPr>
          <w:rFonts w:ascii="Calibri" w:eastAsia="Calibri" w:hAnsi="Calibri" w:cs="Calibri"/>
          <w:sz w:val="24"/>
          <w:szCs w:val="24"/>
        </w:rPr>
        <w:t>03- There should be no HTML absolute tag in your website.</w:t>
      </w:r>
    </w:p>
    <w:p w:rsidR="00604833" w:rsidRPr="00124BC7" w:rsidRDefault="00EF49FA" w:rsidP="00124BC7">
      <w:pPr>
        <w:spacing w:line="360" w:lineRule="auto"/>
        <w:ind w:left="100" w:right="4996"/>
        <w:jc w:val="both"/>
        <w:rPr>
          <w:rFonts w:ascii="Calibri" w:eastAsia="Calibri" w:hAnsi="Calibri" w:cs="Calibri"/>
          <w:sz w:val="24"/>
          <w:szCs w:val="24"/>
        </w:rPr>
      </w:pPr>
      <w:r w:rsidRPr="008E501E">
        <w:rPr>
          <w:rFonts w:ascii="Calibri" w:eastAsia="Calibri" w:hAnsi="Calibri" w:cs="Calibri"/>
          <w:sz w:val="24"/>
          <w:szCs w:val="24"/>
        </w:rPr>
        <w:t xml:space="preserve">       For example</w:t>
      </w:r>
      <w:r w:rsidR="007F72AA" w:rsidRPr="008E501E">
        <w:rPr>
          <w:rFonts w:ascii="Calibri" w:eastAsia="Calibri" w:hAnsi="Calibri" w:cs="Calibri"/>
          <w:sz w:val="24"/>
          <w:szCs w:val="24"/>
        </w:rPr>
        <w:t>,</w:t>
      </w:r>
      <w:r w:rsidRPr="008E501E">
        <w:rPr>
          <w:rFonts w:ascii="Calibri" w:eastAsia="Calibri" w:hAnsi="Calibri" w:cs="Calibri"/>
          <w:sz w:val="24"/>
          <w:szCs w:val="24"/>
        </w:rPr>
        <w:t xml:space="preserve"> &lt;u&gt;</w:t>
      </w:r>
      <w:r w:rsidR="007F72AA" w:rsidRPr="008E501E">
        <w:rPr>
          <w:rFonts w:ascii="Calibri" w:eastAsia="Calibri" w:hAnsi="Calibri" w:cs="Calibri"/>
          <w:sz w:val="24"/>
          <w:szCs w:val="24"/>
        </w:rPr>
        <w:t>.</w:t>
      </w:r>
    </w:p>
    <w:p w:rsidR="00604833" w:rsidRPr="00124BC7" w:rsidRDefault="00B6016F" w:rsidP="00124BC7">
      <w:pPr>
        <w:spacing w:line="360" w:lineRule="auto"/>
        <w:ind w:left="100" w:right="4498"/>
        <w:jc w:val="both"/>
        <w:rPr>
          <w:rFonts w:ascii="Calibri" w:eastAsia="Calibri" w:hAnsi="Calibri" w:cs="Calibri"/>
          <w:sz w:val="24"/>
          <w:szCs w:val="24"/>
        </w:rPr>
      </w:pPr>
      <w:r w:rsidRPr="008E501E">
        <w:rPr>
          <w:rFonts w:ascii="Calibri" w:eastAsia="Calibri" w:hAnsi="Calibri" w:cs="Calibri"/>
          <w:sz w:val="24"/>
          <w:szCs w:val="24"/>
        </w:rPr>
        <w:t>04 - Use Proper text alignment as done in the sample paragraph.</w:t>
      </w:r>
    </w:p>
    <w:p w:rsidR="001D0AFD" w:rsidRPr="008E501E" w:rsidRDefault="00B6016F" w:rsidP="00124BC7">
      <w:pPr>
        <w:spacing w:line="360" w:lineRule="auto"/>
        <w:ind w:left="100" w:right="4733"/>
        <w:jc w:val="both"/>
        <w:rPr>
          <w:rFonts w:ascii="Calibri" w:eastAsia="Calibri" w:hAnsi="Calibri" w:cs="Calibri"/>
          <w:sz w:val="24"/>
          <w:szCs w:val="24"/>
        </w:rPr>
      </w:pPr>
      <w:r w:rsidRPr="008E501E">
        <w:rPr>
          <w:rFonts w:ascii="Calibri" w:eastAsia="Calibri" w:hAnsi="Calibri" w:cs="Calibri"/>
          <w:sz w:val="24"/>
          <w:szCs w:val="24"/>
        </w:rPr>
        <w:t>05 -  Each HTML element should have its necessary attributes.</w:t>
      </w:r>
    </w:p>
    <w:p w:rsidR="00604833" w:rsidRPr="00124BC7" w:rsidRDefault="001D0AFD" w:rsidP="00124BC7">
      <w:pPr>
        <w:spacing w:line="360" w:lineRule="auto"/>
        <w:ind w:left="100" w:right="4733"/>
        <w:jc w:val="both"/>
        <w:rPr>
          <w:rFonts w:ascii="Calibri" w:eastAsia="Calibri" w:hAnsi="Calibri" w:cs="Calibri"/>
          <w:sz w:val="24"/>
          <w:szCs w:val="24"/>
        </w:rPr>
      </w:pPr>
      <w:r w:rsidRPr="008E501E">
        <w:rPr>
          <w:rFonts w:ascii="Calibri" w:eastAsia="Calibri" w:hAnsi="Calibri" w:cs="Calibri"/>
          <w:sz w:val="24"/>
          <w:szCs w:val="24"/>
        </w:rPr>
        <w:t xml:space="preserve">         For example, </w:t>
      </w:r>
      <w:r w:rsidR="00390DE8" w:rsidRPr="008E501E">
        <w:rPr>
          <w:rFonts w:ascii="Calibri" w:eastAsia="Calibri" w:hAnsi="Calibri" w:cs="Calibri"/>
          <w:sz w:val="24"/>
          <w:szCs w:val="24"/>
        </w:rPr>
        <w:t xml:space="preserve">&lt;link </w:t>
      </w:r>
      <w:proofErr w:type="spellStart"/>
      <w:r w:rsidR="00390DE8" w:rsidRPr="008E501E">
        <w:rPr>
          <w:rFonts w:ascii="Calibri" w:eastAsia="Calibri" w:hAnsi="Calibri" w:cs="Calibri"/>
          <w:sz w:val="24"/>
          <w:szCs w:val="24"/>
        </w:rPr>
        <w:t>rel</w:t>
      </w:r>
      <w:proofErr w:type="spellEnd"/>
      <w:proofErr w:type="gramStart"/>
      <w:r w:rsidR="00390DE8" w:rsidRPr="008E501E">
        <w:rPr>
          <w:rFonts w:ascii="Calibri" w:eastAsia="Calibri" w:hAnsi="Calibri" w:cs="Calibri"/>
          <w:sz w:val="24"/>
          <w:szCs w:val="24"/>
        </w:rPr>
        <w:t>=”stylesheet</w:t>
      </w:r>
      <w:proofErr w:type="gramEnd"/>
      <w:r w:rsidR="00390DE8" w:rsidRPr="008E501E">
        <w:rPr>
          <w:rFonts w:ascii="Calibri" w:eastAsia="Calibri" w:hAnsi="Calibri" w:cs="Calibri"/>
          <w:sz w:val="24"/>
          <w:szCs w:val="24"/>
        </w:rPr>
        <w:t xml:space="preserve">” </w:t>
      </w:r>
      <w:proofErr w:type="spellStart"/>
      <w:r w:rsidR="00390DE8" w:rsidRPr="008E501E">
        <w:rPr>
          <w:rFonts w:ascii="Calibri" w:eastAsia="Calibri" w:hAnsi="Calibri" w:cs="Calibri"/>
          <w:sz w:val="24"/>
          <w:szCs w:val="24"/>
        </w:rPr>
        <w:t>href</w:t>
      </w:r>
      <w:proofErr w:type="spellEnd"/>
      <w:r w:rsidR="00390DE8" w:rsidRPr="008E501E">
        <w:rPr>
          <w:rFonts w:ascii="Calibri" w:eastAsia="Calibri" w:hAnsi="Calibri" w:cs="Calibri"/>
          <w:sz w:val="24"/>
          <w:szCs w:val="24"/>
        </w:rPr>
        <w:t>=”mystyle.css”&gt;</w:t>
      </w:r>
    </w:p>
    <w:p w:rsidR="00604833" w:rsidRPr="00124BC7" w:rsidRDefault="00B6016F" w:rsidP="00124BC7">
      <w:pPr>
        <w:spacing w:line="360" w:lineRule="auto"/>
        <w:ind w:left="100" w:right="4218"/>
        <w:jc w:val="both"/>
        <w:rPr>
          <w:rFonts w:ascii="Calibri" w:eastAsia="Calibri" w:hAnsi="Calibri" w:cs="Calibri"/>
          <w:sz w:val="24"/>
          <w:szCs w:val="24"/>
        </w:rPr>
      </w:pPr>
      <w:r w:rsidRPr="008E501E">
        <w:rPr>
          <w:rFonts w:ascii="Calibri" w:eastAsia="Calibri" w:hAnsi="Calibri" w:cs="Calibri"/>
          <w:sz w:val="24"/>
          <w:szCs w:val="24"/>
        </w:rPr>
        <w:t>06 - There should be proper spacing before and after each element.</w:t>
      </w:r>
    </w:p>
    <w:p w:rsidR="00604833" w:rsidRPr="00124BC7" w:rsidRDefault="00B6016F" w:rsidP="00124BC7">
      <w:pPr>
        <w:spacing w:line="360" w:lineRule="auto"/>
        <w:ind w:left="100" w:right="4358"/>
        <w:jc w:val="both"/>
        <w:rPr>
          <w:rFonts w:ascii="Calibri" w:eastAsia="Calibri" w:hAnsi="Calibri" w:cs="Calibri"/>
          <w:sz w:val="24"/>
          <w:szCs w:val="24"/>
        </w:rPr>
      </w:pPr>
      <w:r w:rsidRPr="008E501E">
        <w:rPr>
          <w:rFonts w:ascii="Calibri" w:eastAsia="Calibri" w:hAnsi="Calibri" w:cs="Calibri"/>
          <w:sz w:val="24"/>
          <w:szCs w:val="24"/>
        </w:rPr>
        <w:t>07 - Content Spacing from the left and right sides should be equal.</w:t>
      </w:r>
    </w:p>
    <w:p w:rsidR="00604833" w:rsidRPr="008E501E" w:rsidRDefault="008E501E" w:rsidP="00124BC7">
      <w:pPr>
        <w:spacing w:line="360" w:lineRule="auto"/>
        <w:ind w:left="100" w:right="899"/>
        <w:rPr>
          <w:rFonts w:ascii="Calibri" w:eastAsia="Calibri" w:hAnsi="Calibri" w:cs="Calibri"/>
          <w:sz w:val="24"/>
          <w:szCs w:val="24"/>
        </w:rPr>
      </w:pPr>
      <w:r>
        <w:rPr>
          <w:rFonts w:ascii="Calibri" w:eastAsia="Calibri" w:hAnsi="Calibri" w:cs="Calibri"/>
          <w:sz w:val="24"/>
          <w:szCs w:val="24"/>
        </w:rPr>
        <w:t xml:space="preserve">08 - </w:t>
      </w:r>
      <w:r w:rsidR="00B6016F" w:rsidRPr="008E501E">
        <w:rPr>
          <w:rFonts w:ascii="Calibri" w:eastAsia="Calibri" w:hAnsi="Calibri" w:cs="Calibri"/>
          <w:sz w:val="24"/>
          <w:szCs w:val="24"/>
        </w:rPr>
        <w:t xml:space="preserve">If the browser </w:t>
      </w:r>
      <w:proofErr w:type="gramStart"/>
      <w:r w:rsidR="00B6016F" w:rsidRPr="008E501E">
        <w:rPr>
          <w:rFonts w:ascii="Calibri" w:eastAsia="Calibri" w:hAnsi="Calibri" w:cs="Calibri"/>
          <w:sz w:val="24"/>
          <w:szCs w:val="24"/>
        </w:rPr>
        <w:t>do</w:t>
      </w:r>
      <w:proofErr w:type="gramEnd"/>
      <w:r w:rsidR="00B6016F" w:rsidRPr="008E501E">
        <w:rPr>
          <w:rFonts w:ascii="Calibri" w:eastAsia="Calibri" w:hAnsi="Calibri" w:cs="Calibri"/>
          <w:sz w:val="24"/>
          <w:szCs w:val="24"/>
        </w:rPr>
        <w:t xml:space="preserve"> not find the exact image path, it should display “</w:t>
      </w:r>
      <w:proofErr w:type="spellStart"/>
      <w:r w:rsidR="00B6016F" w:rsidRPr="008E501E">
        <w:rPr>
          <w:rFonts w:ascii="Calibri" w:eastAsia="Calibri" w:hAnsi="Calibri" w:cs="Calibri"/>
          <w:sz w:val="24"/>
          <w:szCs w:val="24"/>
        </w:rPr>
        <w:t>dgaps</w:t>
      </w:r>
      <w:proofErr w:type="spellEnd"/>
      <w:r w:rsidR="00B6016F" w:rsidRPr="008E501E">
        <w:rPr>
          <w:rFonts w:ascii="Calibri" w:eastAsia="Calibri" w:hAnsi="Calibri" w:cs="Calibri"/>
          <w:sz w:val="24"/>
          <w:szCs w:val="24"/>
        </w:rPr>
        <w:t xml:space="preserve">-image” text </w:t>
      </w:r>
      <w:r>
        <w:rPr>
          <w:rFonts w:ascii="Calibri" w:eastAsia="Calibri" w:hAnsi="Calibri" w:cs="Calibri"/>
          <w:sz w:val="24"/>
          <w:szCs w:val="24"/>
        </w:rPr>
        <w:t xml:space="preserve">instead </w:t>
      </w:r>
      <w:r w:rsidR="00B6016F" w:rsidRPr="008E501E">
        <w:rPr>
          <w:rFonts w:ascii="Calibri" w:eastAsia="Calibri" w:hAnsi="Calibri" w:cs="Calibri"/>
          <w:sz w:val="24"/>
          <w:szCs w:val="24"/>
        </w:rPr>
        <w:t xml:space="preserve">of  </w:t>
      </w:r>
      <w:r>
        <w:rPr>
          <w:rFonts w:ascii="Calibri" w:eastAsia="Calibri" w:hAnsi="Calibri" w:cs="Calibri"/>
          <w:sz w:val="24"/>
          <w:szCs w:val="24"/>
        </w:rPr>
        <w:t xml:space="preserve">   </w:t>
      </w:r>
      <w:r w:rsidR="00AF553F">
        <w:rPr>
          <w:rFonts w:ascii="Calibri" w:eastAsia="Calibri" w:hAnsi="Calibri" w:cs="Calibri"/>
          <w:sz w:val="24"/>
          <w:szCs w:val="24"/>
        </w:rPr>
        <w:t xml:space="preserve">    </w:t>
      </w:r>
      <w:r w:rsidR="00B6016F" w:rsidRPr="008E501E">
        <w:rPr>
          <w:rFonts w:ascii="Calibri" w:eastAsia="Calibri" w:hAnsi="Calibri" w:cs="Calibri"/>
          <w:sz w:val="24"/>
          <w:szCs w:val="24"/>
        </w:rPr>
        <w:t>that image.</w:t>
      </w:r>
    </w:p>
    <w:p w:rsidR="00EF4814" w:rsidRPr="008E501E" w:rsidRDefault="008E501E" w:rsidP="00124BC7">
      <w:pPr>
        <w:spacing w:line="360" w:lineRule="auto"/>
        <w:ind w:left="100" w:right="899"/>
        <w:rPr>
          <w:rFonts w:ascii="Calibri" w:eastAsia="Calibri" w:hAnsi="Calibri" w:cs="Calibri"/>
          <w:sz w:val="24"/>
          <w:szCs w:val="24"/>
        </w:rPr>
      </w:pPr>
      <w:r>
        <w:rPr>
          <w:rFonts w:ascii="Calibri" w:eastAsia="Calibri" w:hAnsi="Calibri" w:cs="Calibri"/>
          <w:sz w:val="24"/>
          <w:szCs w:val="24"/>
        </w:rPr>
        <w:t>09 -</w:t>
      </w:r>
      <w:r w:rsidR="009147B1" w:rsidRPr="008E501E">
        <w:rPr>
          <w:rFonts w:ascii="Calibri" w:eastAsia="Calibri" w:hAnsi="Calibri" w:cs="Calibri"/>
          <w:sz w:val="24"/>
          <w:szCs w:val="24"/>
        </w:rPr>
        <w:t xml:space="preserve"> Show the proper Title of your website. </w:t>
      </w:r>
    </w:p>
    <w:p w:rsidR="00E87071" w:rsidRPr="008E501E" w:rsidRDefault="00EF4814" w:rsidP="00124BC7">
      <w:pPr>
        <w:spacing w:line="360" w:lineRule="auto"/>
        <w:ind w:left="100" w:right="899"/>
        <w:rPr>
          <w:rFonts w:ascii="Calibri" w:eastAsia="Calibri" w:hAnsi="Calibri" w:cs="Calibri"/>
          <w:sz w:val="24"/>
          <w:szCs w:val="24"/>
        </w:rPr>
      </w:pPr>
      <w:r w:rsidRPr="008E501E">
        <w:rPr>
          <w:rFonts w:ascii="Calibri" w:eastAsia="Calibri" w:hAnsi="Calibri" w:cs="Calibri"/>
          <w:sz w:val="24"/>
          <w:szCs w:val="24"/>
        </w:rPr>
        <w:t xml:space="preserve">        </w:t>
      </w:r>
      <w:r w:rsidR="009147B1" w:rsidRPr="008E501E">
        <w:rPr>
          <w:rFonts w:ascii="Calibri" w:eastAsia="Calibri" w:hAnsi="Calibri" w:cs="Calibri"/>
          <w:sz w:val="24"/>
          <w:szCs w:val="24"/>
        </w:rPr>
        <w:t xml:space="preserve">For </w:t>
      </w:r>
      <w:proofErr w:type="gramStart"/>
      <w:r w:rsidR="009147B1" w:rsidRPr="008E501E">
        <w:rPr>
          <w:rFonts w:ascii="Calibri" w:eastAsia="Calibri" w:hAnsi="Calibri" w:cs="Calibri"/>
          <w:sz w:val="24"/>
          <w:szCs w:val="24"/>
        </w:rPr>
        <w:t>example</w:t>
      </w:r>
      <w:proofErr w:type="gramEnd"/>
      <w:r w:rsidR="009147B1" w:rsidRPr="008E501E">
        <w:rPr>
          <w:rFonts w:ascii="Calibri" w:eastAsia="Calibri" w:hAnsi="Calibri" w:cs="Calibri"/>
          <w:sz w:val="24"/>
          <w:szCs w:val="24"/>
        </w:rPr>
        <w:t xml:space="preserve"> “My Blogging Site”</w:t>
      </w:r>
      <w:r w:rsidRPr="008E501E">
        <w:rPr>
          <w:rFonts w:ascii="Calibri" w:eastAsia="Calibri" w:hAnsi="Calibri" w:cs="Calibri"/>
          <w:sz w:val="24"/>
          <w:szCs w:val="24"/>
        </w:rPr>
        <w:t xml:space="preserve"> for Personal Blog</w:t>
      </w:r>
      <w:r w:rsidR="00E507CF" w:rsidRPr="008E501E">
        <w:rPr>
          <w:rFonts w:ascii="Calibri" w:eastAsia="Calibri" w:hAnsi="Calibri" w:cs="Calibri"/>
          <w:sz w:val="24"/>
          <w:szCs w:val="24"/>
        </w:rPr>
        <w:t>.</w:t>
      </w:r>
    </w:p>
    <w:p w:rsidR="000C08CB" w:rsidRDefault="000C08CB" w:rsidP="00124BC7">
      <w:pPr>
        <w:spacing w:line="360" w:lineRule="auto"/>
        <w:ind w:left="100" w:right="899"/>
        <w:rPr>
          <w:rFonts w:ascii="Calibri" w:eastAsia="Calibri" w:hAnsi="Calibri" w:cs="Calibri"/>
          <w:sz w:val="24"/>
          <w:szCs w:val="24"/>
        </w:rPr>
      </w:pPr>
      <w:r w:rsidRPr="008E501E">
        <w:rPr>
          <w:rFonts w:ascii="Calibri" w:eastAsia="Calibri" w:hAnsi="Calibri" w:cs="Calibri"/>
          <w:sz w:val="24"/>
          <w:szCs w:val="24"/>
        </w:rPr>
        <w:t xml:space="preserve">10 </w:t>
      </w:r>
      <w:r w:rsidR="008E501E">
        <w:rPr>
          <w:rFonts w:ascii="Calibri" w:eastAsia="Calibri" w:hAnsi="Calibri" w:cs="Calibri"/>
          <w:sz w:val="24"/>
          <w:szCs w:val="24"/>
        </w:rPr>
        <w:t>-</w:t>
      </w:r>
      <w:r w:rsidRPr="008E501E">
        <w:rPr>
          <w:rFonts w:ascii="Calibri" w:eastAsia="Calibri" w:hAnsi="Calibri" w:cs="Calibri"/>
          <w:sz w:val="24"/>
          <w:szCs w:val="24"/>
        </w:rPr>
        <w:t xml:space="preserve"> Whe</w:t>
      </w:r>
      <w:r w:rsidR="00B603FE">
        <w:rPr>
          <w:rFonts w:ascii="Calibri" w:eastAsia="Calibri" w:hAnsi="Calibri" w:cs="Calibri"/>
          <w:sz w:val="24"/>
          <w:szCs w:val="24"/>
        </w:rPr>
        <w:t>n the user hover over any</w:t>
      </w:r>
      <w:r w:rsidR="00752E34">
        <w:rPr>
          <w:rFonts w:ascii="Calibri" w:eastAsia="Calibri" w:hAnsi="Calibri" w:cs="Calibri"/>
          <w:sz w:val="24"/>
          <w:szCs w:val="24"/>
        </w:rPr>
        <w:t xml:space="preserve"> image</w:t>
      </w:r>
      <w:r w:rsidRPr="008E501E">
        <w:rPr>
          <w:rFonts w:ascii="Calibri" w:eastAsia="Calibri" w:hAnsi="Calibri" w:cs="Calibri"/>
          <w:sz w:val="24"/>
          <w:szCs w:val="24"/>
        </w:rPr>
        <w:t xml:space="preserve">, </w:t>
      </w:r>
      <w:proofErr w:type="spellStart"/>
      <w:proofErr w:type="gramStart"/>
      <w:r w:rsidRPr="008E501E">
        <w:rPr>
          <w:rFonts w:ascii="Calibri" w:eastAsia="Calibri" w:hAnsi="Calibri" w:cs="Calibri"/>
          <w:sz w:val="24"/>
          <w:szCs w:val="24"/>
        </w:rPr>
        <w:t>link,button</w:t>
      </w:r>
      <w:proofErr w:type="spellEnd"/>
      <w:proofErr w:type="gramEnd"/>
      <w:r w:rsidRPr="008E501E">
        <w:rPr>
          <w:rFonts w:ascii="Calibri" w:eastAsia="Calibri" w:hAnsi="Calibri" w:cs="Calibri"/>
          <w:sz w:val="24"/>
          <w:szCs w:val="24"/>
        </w:rPr>
        <w:t xml:space="preserve"> it must show the </w:t>
      </w:r>
      <w:proofErr w:type="spellStart"/>
      <w:r w:rsidRPr="008E501E">
        <w:rPr>
          <w:rFonts w:ascii="Calibri" w:eastAsia="Calibri" w:hAnsi="Calibri" w:cs="Calibri"/>
          <w:sz w:val="24"/>
          <w:szCs w:val="24"/>
        </w:rPr>
        <w:t>tilte</w:t>
      </w:r>
      <w:proofErr w:type="spellEnd"/>
      <w:r w:rsidRPr="008E501E">
        <w:rPr>
          <w:rFonts w:ascii="Calibri" w:eastAsia="Calibri" w:hAnsi="Calibri" w:cs="Calibri"/>
          <w:sz w:val="24"/>
          <w:szCs w:val="24"/>
        </w:rPr>
        <w:t xml:space="preserve"> of that element.</w:t>
      </w:r>
    </w:p>
    <w:p w:rsidR="008E501E" w:rsidRPr="008E501E" w:rsidRDefault="008E501E" w:rsidP="00124BC7">
      <w:pPr>
        <w:spacing w:line="360" w:lineRule="auto"/>
        <w:ind w:left="100" w:right="899"/>
        <w:rPr>
          <w:rFonts w:ascii="Calibri" w:eastAsia="Calibri" w:hAnsi="Calibri" w:cs="Calibri"/>
          <w:sz w:val="24"/>
          <w:szCs w:val="24"/>
        </w:rPr>
      </w:pPr>
      <w:r>
        <w:rPr>
          <w:rFonts w:ascii="Calibri" w:eastAsia="Calibri" w:hAnsi="Calibri" w:cs="Calibri"/>
          <w:sz w:val="24"/>
          <w:szCs w:val="24"/>
        </w:rPr>
        <w:t>11 - Use HTML Semantic tags to show the content on the page. I-e &lt;sidebar&gt;</w:t>
      </w:r>
    </w:p>
    <w:p w:rsidR="00E87071" w:rsidRDefault="00E87071">
      <w:pPr>
        <w:spacing w:line="257" w:lineRule="auto"/>
        <w:ind w:left="100" w:right="899"/>
        <w:rPr>
          <w:rFonts w:ascii="Calibri" w:eastAsia="Calibri" w:hAnsi="Calibri" w:cs="Calibri"/>
          <w:sz w:val="22"/>
          <w:szCs w:val="22"/>
        </w:rPr>
      </w:pPr>
    </w:p>
    <w:p w:rsidR="00E87071" w:rsidRDefault="00E87071">
      <w:pPr>
        <w:spacing w:line="257" w:lineRule="auto"/>
        <w:ind w:left="100" w:right="899"/>
        <w:rPr>
          <w:rFonts w:ascii="Calibri" w:eastAsia="Calibri" w:hAnsi="Calibri" w:cs="Calibri"/>
          <w:sz w:val="22"/>
          <w:szCs w:val="22"/>
        </w:rPr>
      </w:pPr>
    </w:p>
    <w:p w:rsidR="00E87071" w:rsidRDefault="00E87071">
      <w:pPr>
        <w:spacing w:line="257" w:lineRule="auto"/>
        <w:ind w:left="100" w:right="899"/>
        <w:rPr>
          <w:rFonts w:ascii="Calibri" w:eastAsia="Calibri" w:hAnsi="Calibri" w:cs="Calibri"/>
          <w:sz w:val="22"/>
          <w:szCs w:val="22"/>
        </w:rPr>
      </w:pPr>
    </w:p>
    <w:p w:rsidR="00E87071" w:rsidRDefault="00E87071">
      <w:pPr>
        <w:spacing w:line="257" w:lineRule="auto"/>
        <w:ind w:left="100" w:right="899"/>
        <w:rPr>
          <w:rFonts w:ascii="Calibri" w:eastAsia="Calibri" w:hAnsi="Calibri" w:cs="Calibri"/>
          <w:sz w:val="22"/>
          <w:szCs w:val="22"/>
        </w:rPr>
      </w:pPr>
    </w:p>
    <w:p w:rsidR="00E87071" w:rsidRDefault="00E87071">
      <w:pPr>
        <w:spacing w:line="257" w:lineRule="auto"/>
        <w:ind w:left="100" w:right="899"/>
        <w:rPr>
          <w:rFonts w:ascii="Calibri" w:eastAsia="Calibri" w:hAnsi="Calibri" w:cs="Calibri"/>
          <w:sz w:val="22"/>
          <w:szCs w:val="22"/>
        </w:rPr>
      </w:pPr>
    </w:p>
    <w:p w:rsidR="00E87071" w:rsidRDefault="00E87071">
      <w:pPr>
        <w:spacing w:line="257" w:lineRule="auto"/>
        <w:ind w:left="100" w:right="899"/>
        <w:rPr>
          <w:rFonts w:ascii="Calibri" w:eastAsia="Calibri" w:hAnsi="Calibri" w:cs="Calibri"/>
          <w:sz w:val="22"/>
          <w:szCs w:val="22"/>
        </w:rPr>
      </w:pPr>
    </w:p>
    <w:p w:rsidR="00E87071" w:rsidRDefault="00E87071">
      <w:pPr>
        <w:spacing w:line="257" w:lineRule="auto"/>
        <w:ind w:left="100" w:right="899"/>
        <w:rPr>
          <w:rFonts w:ascii="Calibri" w:eastAsia="Calibri" w:hAnsi="Calibri" w:cs="Calibri"/>
          <w:sz w:val="22"/>
          <w:szCs w:val="22"/>
        </w:rPr>
      </w:pPr>
    </w:p>
    <w:p w:rsidR="00E87071" w:rsidRDefault="00E87071">
      <w:pPr>
        <w:spacing w:line="257" w:lineRule="auto"/>
        <w:ind w:left="100" w:right="899"/>
        <w:rPr>
          <w:rFonts w:ascii="Calibri" w:eastAsia="Calibri" w:hAnsi="Calibri" w:cs="Calibri"/>
          <w:sz w:val="22"/>
          <w:szCs w:val="22"/>
        </w:rPr>
      </w:pPr>
    </w:p>
    <w:p w:rsidR="00E87071" w:rsidRDefault="00E87071">
      <w:pPr>
        <w:spacing w:line="257" w:lineRule="auto"/>
        <w:ind w:left="100" w:right="899"/>
        <w:rPr>
          <w:rFonts w:ascii="Calibri" w:eastAsia="Calibri" w:hAnsi="Calibri" w:cs="Calibri"/>
          <w:sz w:val="22"/>
          <w:szCs w:val="22"/>
        </w:rPr>
      </w:pPr>
    </w:p>
    <w:p w:rsidR="00E87071" w:rsidRDefault="00E87071">
      <w:pPr>
        <w:spacing w:line="257" w:lineRule="auto"/>
        <w:ind w:left="100" w:right="899"/>
        <w:rPr>
          <w:rFonts w:ascii="Calibri" w:eastAsia="Calibri" w:hAnsi="Calibri" w:cs="Calibri"/>
          <w:sz w:val="22"/>
          <w:szCs w:val="22"/>
        </w:rPr>
      </w:pPr>
    </w:p>
    <w:p w:rsidR="00E87071" w:rsidRDefault="00E87071">
      <w:pPr>
        <w:spacing w:line="257" w:lineRule="auto"/>
        <w:ind w:left="100" w:right="899"/>
        <w:rPr>
          <w:rFonts w:ascii="Calibri" w:eastAsia="Calibri" w:hAnsi="Calibri" w:cs="Calibri"/>
          <w:sz w:val="22"/>
          <w:szCs w:val="22"/>
        </w:rPr>
      </w:pPr>
    </w:p>
    <w:p w:rsidR="00E87071" w:rsidRDefault="00E87071">
      <w:pPr>
        <w:spacing w:line="257" w:lineRule="auto"/>
        <w:ind w:left="100" w:right="899"/>
        <w:rPr>
          <w:rFonts w:ascii="Calibri" w:eastAsia="Calibri" w:hAnsi="Calibri" w:cs="Calibri"/>
          <w:sz w:val="22"/>
          <w:szCs w:val="22"/>
        </w:rPr>
      </w:pPr>
    </w:p>
    <w:p w:rsidR="00E87071" w:rsidRDefault="00E87071">
      <w:pPr>
        <w:spacing w:line="257" w:lineRule="auto"/>
        <w:ind w:left="100" w:right="899"/>
        <w:rPr>
          <w:rFonts w:ascii="Calibri" w:eastAsia="Calibri" w:hAnsi="Calibri" w:cs="Calibri"/>
          <w:sz w:val="22"/>
          <w:szCs w:val="22"/>
        </w:rPr>
      </w:pPr>
    </w:p>
    <w:p w:rsidR="00E87071" w:rsidRDefault="00E87071">
      <w:pPr>
        <w:spacing w:line="257" w:lineRule="auto"/>
        <w:ind w:left="100" w:right="899"/>
        <w:rPr>
          <w:rFonts w:ascii="Calibri" w:eastAsia="Calibri" w:hAnsi="Calibri" w:cs="Calibri"/>
          <w:sz w:val="22"/>
          <w:szCs w:val="22"/>
        </w:rPr>
      </w:pPr>
    </w:p>
    <w:p w:rsidR="00E87071" w:rsidRDefault="00E87071">
      <w:pPr>
        <w:spacing w:line="257" w:lineRule="auto"/>
        <w:ind w:left="100" w:right="899"/>
        <w:rPr>
          <w:rFonts w:ascii="Calibri" w:eastAsia="Calibri" w:hAnsi="Calibri" w:cs="Calibri"/>
          <w:sz w:val="22"/>
          <w:szCs w:val="22"/>
        </w:rPr>
      </w:pPr>
    </w:p>
    <w:p w:rsidR="00E87071" w:rsidRDefault="00E87071">
      <w:pPr>
        <w:spacing w:line="257" w:lineRule="auto"/>
        <w:ind w:left="100" w:right="899"/>
        <w:rPr>
          <w:rFonts w:ascii="Calibri" w:eastAsia="Calibri" w:hAnsi="Calibri" w:cs="Calibri"/>
          <w:sz w:val="22"/>
          <w:szCs w:val="22"/>
        </w:rPr>
      </w:pPr>
    </w:p>
    <w:p w:rsidR="00E87071" w:rsidRDefault="00E87071">
      <w:pPr>
        <w:spacing w:line="257" w:lineRule="auto"/>
        <w:ind w:left="100" w:right="899"/>
        <w:rPr>
          <w:rFonts w:ascii="Calibri" w:eastAsia="Calibri" w:hAnsi="Calibri" w:cs="Calibri"/>
          <w:sz w:val="22"/>
          <w:szCs w:val="22"/>
        </w:rPr>
      </w:pPr>
    </w:p>
    <w:p w:rsidR="00E87071" w:rsidRDefault="00E87071">
      <w:pPr>
        <w:spacing w:line="257" w:lineRule="auto"/>
        <w:ind w:left="100" w:right="899"/>
        <w:rPr>
          <w:rFonts w:ascii="Calibri" w:eastAsia="Calibri" w:hAnsi="Calibri" w:cs="Calibri"/>
          <w:sz w:val="22"/>
          <w:szCs w:val="22"/>
        </w:rPr>
      </w:pPr>
    </w:p>
    <w:p w:rsidR="00E87071" w:rsidRDefault="00E87071">
      <w:pPr>
        <w:spacing w:line="257" w:lineRule="auto"/>
        <w:ind w:left="100" w:right="899"/>
        <w:rPr>
          <w:rFonts w:ascii="Calibri" w:eastAsia="Calibri" w:hAnsi="Calibri" w:cs="Calibri"/>
          <w:sz w:val="22"/>
          <w:szCs w:val="22"/>
        </w:rPr>
      </w:pPr>
    </w:p>
    <w:p w:rsidR="00E87071" w:rsidRDefault="00E87071">
      <w:pPr>
        <w:spacing w:line="257" w:lineRule="auto"/>
        <w:ind w:left="100" w:right="899"/>
        <w:rPr>
          <w:rFonts w:ascii="Calibri" w:eastAsia="Calibri" w:hAnsi="Calibri" w:cs="Calibri"/>
          <w:sz w:val="22"/>
          <w:szCs w:val="22"/>
        </w:rPr>
      </w:pPr>
    </w:p>
    <w:p w:rsidR="00E87071" w:rsidRDefault="00E87071">
      <w:pPr>
        <w:spacing w:line="257" w:lineRule="auto"/>
        <w:ind w:left="100" w:right="899"/>
        <w:rPr>
          <w:rFonts w:ascii="Calibri" w:eastAsia="Calibri" w:hAnsi="Calibri" w:cs="Calibri"/>
          <w:sz w:val="22"/>
          <w:szCs w:val="22"/>
        </w:rPr>
      </w:pPr>
    </w:p>
    <w:p w:rsidR="00E87071" w:rsidRDefault="00E87071">
      <w:pPr>
        <w:spacing w:line="257" w:lineRule="auto"/>
        <w:ind w:left="100" w:right="899"/>
        <w:rPr>
          <w:rFonts w:ascii="Calibri" w:eastAsia="Calibri" w:hAnsi="Calibri" w:cs="Calibri"/>
          <w:sz w:val="22"/>
          <w:szCs w:val="22"/>
        </w:rPr>
      </w:pPr>
    </w:p>
    <w:p w:rsidR="00E87071" w:rsidRDefault="00E87071">
      <w:pPr>
        <w:spacing w:line="257" w:lineRule="auto"/>
        <w:ind w:left="100" w:right="899"/>
        <w:rPr>
          <w:rFonts w:ascii="Calibri" w:eastAsia="Calibri" w:hAnsi="Calibri" w:cs="Calibri"/>
          <w:sz w:val="22"/>
          <w:szCs w:val="22"/>
        </w:rPr>
      </w:pPr>
    </w:p>
    <w:p w:rsidR="00E87071" w:rsidRDefault="00E87071">
      <w:pPr>
        <w:spacing w:line="257" w:lineRule="auto"/>
        <w:ind w:left="100" w:right="899"/>
        <w:rPr>
          <w:rFonts w:ascii="Calibri" w:eastAsia="Calibri" w:hAnsi="Calibri" w:cs="Calibri"/>
          <w:sz w:val="22"/>
          <w:szCs w:val="22"/>
        </w:rPr>
      </w:pPr>
    </w:p>
    <w:p w:rsidR="00E87071" w:rsidRDefault="00E87071">
      <w:pPr>
        <w:spacing w:line="257" w:lineRule="auto"/>
        <w:ind w:left="100" w:right="899"/>
        <w:rPr>
          <w:rFonts w:ascii="Calibri" w:eastAsia="Calibri" w:hAnsi="Calibri" w:cs="Calibri"/>
          <w:sz w:val="22"/>
          <w:szCs w:val="22"/>
        </w:rPr>
      </w:pPr>
    </w:p>
    <w:p w:rsidR="00E87071" w:rsidRDefault="00E87071">
      <w:pPr>
        <w:spacing w:line="257" w:lineRule="auto"/>
        <w:ind w:left="100" w:right="899"/>
        <w:rPr>
          <w:rFonts w:ascii="Calibri" w:eastAsia="Calibri" w:hAnsi="Calibri" w:cs="Calibri"/>
          <w:sz w:val="22"/>
          <w:szCs w:val="22"/>
        </w:rPr>
      </w:pPr>
    </w:p>
    <w:p w:rsidR="00E87071" w:rsidRDefault="00E87071">
      <w:pPr>
        <w:spacing w:line="257" w:lineRule="auto"/>
        <w:ind w:left="100" w:right="899"/>
        <w:rPr>
          <w:rFonts w:ascii="Calibri" w:eastAsia="Calibri" w:hAnsi="Calibri" w:cs="Calibri"/>
          <w:sz w:val="22"/>
          <w:szCs w:val="22"/>
        </w:rPr>
      </w:pPr>
    </w:p>
    <w:p w:rsidR="00E87071" w:rsidRDefault="00E87071">
      <w:pPr>
        <w:spacing w:line="257" w:lineRule="auto"/>
        <w:ind w:left="100" w:right="899"/>
        <w:rPr>
          <w:rFonts w:ascii="Calibri" w:eastAsia="Calibri" w:hAnsi="Calibri" w:cs="Calibri"/>
          <w:sz w:val="22"/>
          <w:szCs w:val="22"/>
        </w:rPr>
      </w:pPr>
    </w:p>
    <w:p w:rsidR="00E87071" w:rsidRDefault="00E87071">
      <w:pPr>
        <w:spacing w:line="257" w:lineRule="auto"/>
        <w:ind w:left="100" w:right="899"/>
        <w:rPr>
          <w:rFonts w:ascii="Calibri" w:eastAsia="Calibri" w:hAnsi="Calibri" w:cs="Calibri"/>
          <w:sz w:val="22"/>
          <w:szCs w:val="22"/>
        </w:rPr>
      </w:pPr>
    </w:p>
    <w:p w:rsidR="00E87071" w:rsidRDefault="00E87071" w:rsidP="008C6F99">
      <w:pPr>
        <w:spacing w:line="257" w:lineRule="auto"/>
        <w:ind w:right="899"/>
        <w:rPr>
          <w:rFonts w:ascii="Calibri" w:eastAsia="Calibri" w:hAnsi="Calibri" w:cs="Calibri"/>
          <w:sz w:val="22"/>
          <w:szCs w:val="22"/>
        </w:rPr>
      </w:pPr>
    </w:p>
    <w:p w:rsidR="00E87071" w:rsidRDefault="00E87071">
      <w:pPr>
        <w:spacing w:line="257" w:lineRule="auto"/>
        <w:ind w:left="100" w:right="899"/>
        <w:rPr>
          <w:rFonts w:ascii="Calibri" w:eastAsia="Calibri" w:hAnsi="Calibri" w:cs="Calibri"/>
          <w:sz w:val="22"/>
          <w:szCs w:val="22"/>
        </w:rPr>
      </w:pPr>
    </w:p>
    <w:p w:rsidR="00604833" w:rsidRDefault="00604833">
      <w:pPr>
        <w:spacing w:line="200" w:lineRule="exact"/>
      </w:pPr>
    </w:p>
    <w:p w:rsidR="00604833" w:rsidRDefault="00604833">
      <w:pPr>
        <w:spacing w:line="200" w:lineRule="exact"/>
      </w:pPr>
    </w:p>
    <w:p w:rsidR="00604833" w:rsidRDefault="00604833">
      <w:pPr>
        <w:spacing w:before="19" w:line="200" w:lineRule="exact"/>
      </w:pPr>
    </w:p>
    <w:p w:rsidR="00604833" w:rsidRDefault="00577BE6">
      <w:pPr>
        <w:ind w:left="100"/>
      </w:pPr>
      <w:r>
        <w:rPr>
          <w:noProof/>
        </w:rPr>
        <w:drawing>
          <wp:inline distT="0" distB="0" distL="0" distR="0">
            <wp:extent cx="6625087" cy="3498215"/>
            <wp:effectExtent l="0" t="0" r="4445"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ience.jpg"/>
                    <pic:cNvPicPr/>
                  </pic:nvPicPr>
                  <pic:blipFill>
                    <a:blip r:embed="rId5">
                      <a:extLst>
                        <a:ext uri="{28A0092B-C50C-407E-A947-70E740481C1C}">
                          <a14:useLocalDpi xmlns:a14="http://schemas.microsoft.com/office/drawing/2010/main" val="0"/>
                        </a:ext>
                      </a:extLst>
                    </a:blip>
                    <a:stretch>
                      <a:fillRect/>
                    </a:stretch>
                  </pic:blipFill>
                  <pic:spPr>
                    <a:xfrm>
                      <a:off x="0" y="0"/>
                      <a:ext cx="6756301" cy="3567499"/>
                    </a:xfrm>
                    <a:prstGeom prst="rect">
                      <a:avLst/>
                    </a:prstGeom>
                  </pic:spPr>
                </pic:pic>
              </a:graphicData>
            </a:graphic>
          </wp:inline>
        </w:drawing>
      </w:r>
    </w:p>
    <w:p w:rsidR="00604833" w:rsidRDefault="00604833">
      <w:pPr>
        <w:spacing w:line="200" w:lineRule="exact"/>
      </w:pPr>
    </w:p>
    <w:p w:rsidR="00604833" w:rsidRDefault="00604833">
      <w:pPr>
        <w:spacing w:line="200" w:lineRule="exact"/>
      </w:pPr>
    </w:p>
    <w:p w:rsidR="00604833" w:rsidRDefault="00604833">
      <w:pPr>
        <w:spacing w:before="5" w:line="260" w:lineRule="exact"/>
        <w:rPr>
          <w:sz w:val="26"/>
          <w:szCs w:val="26"/>
        </w:rPr>
      </w:pPr>
    </w:p>
    <w:p w:rsidR="00604833" w:rsidRPr="006B7E9E" w:rsidRDefault="006B7E9E" w:rsidP="006B7E9E">
      <w:pPr>
        <w:rPr>
          <w:sz w:val="19"/>
          <w:szCs w:val="19"/>
        </w:rPr>
      </w:pPr>
      <w:r>
        <w:rPr>
          <w:rFonts w:eastAsia="Cambria"/>
          <w:w w:val="99"/>
        </w:rPr>
        <w:t xml:space="preserve"> </w:t>
      </w:r>
      <w:r w:rsidRPr="006B7E9E">
        <w:rPr>
          <w:rFonts w:ascii="Bahnschrift SemiBold SemiConden" w:eastAsia="Cambria" w:hAnsi="Bahnschrift SemiBold SemiConden"/>
          <w:color w:val="0070C0"/>
          <w:sz w:val="48"/>
          <w:szCs w:val="48"/>
        </w:rPr>
        <w:t>Contribution of Muslims in Modern Science</w:t>
      </w:r>
      <w:r w:rsidRPr="006B7E9E">
        <w:rPr>
          <w:sz w:val="19"/>
          <w:szCs w:val="19"/>
        </w:rPr>
        <w:t xml:space="preserve"> </w:t>
      </w:r>
    </w:p>
    <w:p w:rsidR="006B7E9E" w:rsidRDefault="006B7E9E" w:rsidP="006B7E9E">
      <w:pPr>
        <w:spacing w:before="7" w:line="180" w:lineRule="exact"/>
        <w:rPr>
          <w:sz w:val="19"/>
          <w:szCs w:val="19"/>
        </w:rPr>
      </w:pPr>
    </w:p>
    <w:p w:rsidR="00EC5996" w:rsidRDefault="006B7E9E" w:rsidP="00EC5996">
      <w:pPr>
        <w:spacing w:line="262" w:lineRule="auto"/>
        <w:ind w:left="100" w:right="409"/>
        <w:rPr>
          <w:rFonts w:asciiTheme="minorHAnsi" w:eastAsia="Tahoma" w:hAnsiTheme="minorHAnsi" w:cstheme="minorHAnsi"/>
          <w:color w:val="6E6E6E"/>
          <w:sz w:val="28"/>
          <w:szCs w:val="28"/>
        </w:rPr>
      </w:pPr>
      <w:r w:rsidRPr="006B7E9E">
        <w:rPr>
          <w:rFonts w:asciiTheme="minorHAnsi" w:eastAsia="Tahoma" w:hAnsiTheme="minorHAnsi" w:cstheme="minorHAnsi"/>
          <w:color w:val="6E6E6E"/>
          <w:sz w:val="28"/>
          <w:szCs w:val="28"/>
        </w:rPr>
        <w:t xml:space="preserve">The contribution of Muslims to the conception, growth and development of Chemistry is unforgettable. It is as immense as in other branches of science. Chemistry is one of the great parts of science study in which Muslims have made </w:t>
      </w:r>
      <w:r w:rsidRPr="006B7E9E">
        <w:rPr>
          <w:rFonts w:asciiTheme="minorHAnsi" w:eastAsia="Tahoma" w:hAnsiTheme="minorHAnsi" w:cstheme="minorHAnsi"/>
          <w:i/>
          <w:iCs/>
          <w:color w:val="6E6E6E"/>
          <w:sz w:val="28"/>
          <w:szCs w:val="28"/>
        </w:rPr>
        <w:t>significant contributions</w:t>
      </w:r>
      <w:r w:rsidRPr="006B7E9E">
        <w:rPr>
          <w:rFonts w:asciiTheme="minorHAnsi" w:eastAsia="Tahoma" w:hAnsiTheme="minorHAnsi" w:cstheme="minorHAnsi"/>
          <w:color w:val="6E6E6E"/>
          <w:sz w:val="28"/>
          <w:szCs w:val="28"/>
        </w:rPr>
        <w:t xml:space="preserve"> and they developed it to a </w:t>
      </w:r>
      <w:r w:rsidRPr="006B7E9E">
        <w:rPr>
          <w:rFonts w:asciiTheme="minorHAnsi" w:eastAsia="Tahoma" w:hAnsiTheme="minorHAnsi" w:cstheme="minorHAnsi"/>
          <w:i/>
          <w:iCs/>
          <w:color w:val="6E6E6E"/>
          <w:sz w:val="28"/>
          <w:szCs w:val="28"/>
        </w:rPr>
        <w:t>high degree of perfection</w:t>
      </w:r>
      <w:r w:rsidRPr="006B7E9E">
        <w:rPr>
          <w:rFonts w:asciiTheme="minorHAnsi" w:eastAsia="Tahoma" w:hAnsiTheme="minorHAnsi" w:cstheme="minorHAnsi"/>
          <w:color w:val="6E6E6E"/>
          <w:sz w:val="28"/>
          <w:szCs w:val="28"/>
        </w:rPr>
        <w:t>. For their contributions, they are considered supreme authorities in this branch of science</w:t>
      </w:r>
      <w:r w:rsidR="00EC5996" w:rsidRPr="006179E5">
        <w:rPr>
          <w:rFonts w:asciiTheme="minorHAnsi" w:eastAsia="Tahoma" w:hAnsiTheme="minorHAnsi" w:cstheme="minorHAnsi"/>
          <w:color w:val="6E6E6E"/>
          <w:sz w:val="28"/>
          <w:szCs w:val="28"/>
        </w:rPr>
        <w:t>.</w:t>
      </w:r>
    </w:p>
    <w:p w:rsidR="006B7E9E" w:rsidRDefault="006B7E9E" w:rsidP="00EC5996">
      <w:pPr>
        <w:spacing w:line="262" w:lineRule="auto"/>
        <w:ind w:left="100" w:right="409"/>
        <w:rPr>
          <w:rFonts w:asciiTheme="minorHAnsi" w:eastAsia="Tahoma" w:hAnsiTheme="minorHAnsi" w:cstheme="minorHAnsi"/>
          <w:color w:val="6E6E6E"/>
          <w:sz w:val="28"/>
          <w:szCs w:val="28"/>
        </w:rPr>
      </w:pPr>
    </w:p>
    <w:p w:rsidR="006B7E9E" w:rsidRDefault="005E22BC" w:rsidP="005E22BC">
      <w:pPr>
        <w:spacing w:line="262" w:lineRule="auto"/>
        <w:ind w:left="100" w:right="409"/>
        <w:rPr>
          <w:rFonts w:asciiTheme="minorHAnsi" w:eastAsia="Tahoma" w:hAnsiTheme="minorHAnsi" w:cstheme="minorHAnsi"/>
          <w:color w:val="6E6E6E"/>
          <w:sz w:val="28"/>
          <w:szCs w:val="28"/>
        </w:rPr>
      </w:pPr>
      <w:r w:rsidRPr="005E22BC">
        <w:rPr>
          <w:rFonts w:asciiTheme="minorHAnsi" w:eastAsia="Tahoma" w:hAnsiTheme="minorHAnsi" w:cstheme="minorHAnsi"/>
          <w:b/>
          <w:bCs/>
          <w:color w:val="6E6E6E"/>
          <w:sz w:val="28"/>
          <w:szCs w:val="28"/>
        </w:rPr>
        <w:t xml:space="preserve">Jabir Ibn </w:t>
      </w:r>
      <w:proofErr w:type="spellStart"/>
      <w:r w:rsidRPr="005E22BC">
        <w:rPr>
          <w:rFonts w:asciiTheme="minorHAnsi" w:eastAsia="Tahoma" w:hAnsiTheme="minorHAnsi" w:cstheme="minorHAnsi"/>
          <w:b/>
          <w:bCs/>
          <w:color w:val="6E6E6E"/>
          <w:sz w:val="28"/>
          <w:szCs w:val="28"/>
        </w:rPr>
        <w:t>Hayyan</w:t>
      </w:r>
      <w:proofErr w:type="spellEnd"/>
      <w:r w:rsidRPr="005E22BC">
        <w:rPr>
          <w:rFonts w:asciiTheme="minorHAnsi" w:eastAsia="Tahoma" w:hAnsiTheme="minorHAnsi" w:cstheme="minorHAnsi"/>
          <w:color w:val="6E6E6E"/>
          <w:sz w:val="28"/>
          <w:szCs w:val="28"/>
        </w:rPr>
        <w:t xml:space="preserve"> was born in aro</w:t>
      </w:r>
      <w:r>
        <w:rPr>
          <w:rFonts w:asciiTheme="minorHAnsi" w:eastAsia="Tahoma" w:hAnsiTheme="minorHAnsi" w:cstheme="minorHAnsi"/>
          <w:color w:val="6E6E6E"/>
          <w:sz w:val="28"/>
          <w:szCs w:val="28"/>
        </w:rPr>
        <w:t xml:space="preserve">und 702 </w:t>
      </w:r>
      <w:r w:rsidRPr="005E22BC">
        <w:rPr>
          <w:rFonts w:asciiTheme="minorHAnsi" w:eastAsia="Tahoma" w:hAnsiTheme="minorHAnsi" w:cstheme="minorHAnsi"/>
          <w:color w:val="6E6E6E"/>
          <w:sz w:val="28"/>
          <w:szCs w:val="28"/>
        </w:rPr>
        <w:t xml:space="preserve">AD. He is known as the </w:t>
      </w:r>
      <w:r w:rsidRPr="005E22BC">
        <w:rPr>
          <w:rFonts w:asciiTheme="minorHAnsi" w:eastAsia="Tahoma" w:hAnsiTheme="minorHAnsi" w:cstheme="minorHAnsi"/>
          <w:color w:val="6E6E6E"/>
          <w:sz w:val="28"/>
          <w:szCs w:val="28"/>
          <w:highlight w:val="yellow"/>
        </w:rPr>
        <w:t>father of modern Chemistry</w:t>
      </w:r>
      <w:r w:rsidRPr="005E22BC">
        <w:rPr>
          <w:rFonts w:asciiTheme="minorHAnsi" w:eastAsia="Tahoma" w:hAnsiTheme="minorHAnsi" w:cstheme="minorHAnsi"/>
          <w:color w:val="6E6E6E"/>
          <w:sz w:val="28"/>
          <w:szCs w:val="28"/>
        </w:rPr>
        <w:t xml:space="preserve"> along with </w:t>
      </w:r>
      <w:proofErr w:type="spellStart"/>
      <w:r w:rsidRPr="005E22BC">
        <w:rPr>
          <w:rFonts w:asciiTheme="minorHAnsi" w:eastAsia="Tahoma" w:hAnsiTheme="minorHAnsi" w:cstheme="minorHAnsi"/>
          <w:b/>
          <w:bCs/>
          <w:color w:val="6E6E6E"/>
          <w:sz w:val="28"/>
          <w:szCs w:val="28"/>
        </w:rPr>
        <w:t>Zakariya</w:t>
      </w:r>
      <w:proofErr w:type="spellEnd"/>
      <w:r w:rsidRPr="005E22BC">
        <w:rPr>
          <w:rFonts w:asciiTheme="minorHAnsi" w:eastAsia="Tahoma" w:hAnsiTheme="minorHAnsi" w:cstheme="minorHAnsi"/>
          <w:b/>
          <w:bCs/>
          <w:color w:val="6E6E6E"/>
          <w:sz w:val="28"/>
          <w:szCs w:val="28"/>
        </w:rPr>
        <w:t xml:space="preserve"> </w:t>
      </w:r>
      <w:proofErr w:type="spellStart"/>
      <w:r w:rsidRPr="005E22BC">
        <w:rPr>
          <w:rFonts w:asciiTheme="minorHAnsi" w:eastAsia="Tahoma" w:hAnsiTheme="minorHAnsi" w:cstheme="minorHAnsi"/>
          <w:b/>
          <w:bCs/>
          <w:color w:val="6E6E6E"/>
          <w:sz w:val="28"/>
          <w:szCs w:val="28"/>
        </w:rPr>
        <w:t>Razi</w:t>
      </w:r>
      <w:proofErr w:type="spellEnd"/>
      <w:r w:rsidRPr="005E22BC">
        <w:rPr>
          <w:rFonts w:asciiTheme="minorHAnsi" w:eastAsia="Tahoma" w:hAnsiTheme="minorHAnsi" w:cstheme="minorHAnsi"/>
          <w:color w:val="6E6E6E"/>
          <w:sz w:val="28"/>
          <w:szCs w:val="28"/>
        </w:rPr>
        <w:t>, who is one of the greatest scientists in Chemistry. He was engaged in making gold by mixing different substances.</w:t>
      </w:r>
      <w:r w:rsidR="00AE6398">
        <w:rPr>
          <w:rFonts w:asciiTheme="minorHAnsi" w:eastAsia="Tahoma" w:hAnsiTheme="minorHAnsi" w:cstheme="minorHAnsi"/>
          <w:color w:val="6E6E6E"/>
          <w:sz w:val="28"/>
          <w:szCs w:val="28"/>
        </w:rPr>
        <w:t xml:space="preserve"> He discovered many important substances such as </w:t>
      </w:r>
      <w:proofErr w:type="spellStart"/>
      <w:r w:rsidR="00AE6398" w:rsidRPr="00AE6398">
        <w:rPr>
          <w:rFonts w:asciiTheme="minorHAnsi" w:eastAsia="Tahoma" w:hAnsiTheme="minorHAnsi" w:cstheme="minorHAnsi"/>
          <w:i/>
          <w:iCs/>
          <w:color w:val="6E6E6E"/>
          <w:sz w:val="28"/>
          <w:szCs w:val="28"/>
        </w:rPr>
        <w:t>Sulphuric</w:t>
      </w:r>
      <w:proofErr w:type="spellEnd"/>
      <w:r w:rsidR="00AE6398" w:rsidRPr="00AE6398">
        <w:rPr>
          <w:rFonts w:asciiTheme="minorHAnsi" w:eastAsia="Tahoma" w:hAnsiTheme="minorHAnsi" w:cstheme="minorHAnsi"/>
          <w:i/>
          <w:iCs/>
          <w:color w:val="6E6E6E"/>
          <w:sz w:val="28"/>
          <w:szCs w:val="28"/>
        </w:rPr>
        <w:t xml:space="preserve"> Acid </w:t>
      </w:r>
      <w:r w:rsidR="00AE6398" w:rsidRPr="00117753">
        <w:rPr>
          <w:rFonts w:asciiTheme="minorHAnsi" w:eastAsia="Tahoma" w:hAnsiTheme="minorHAnsi" w:cstheme="minorHAnsi"/>
          <w:b/>
          <w:bCs/>
          <w:i/>
          <w:iCs/>
          <w:color w:val="6E6E6E"/>
          <w:sz w:val="28"/>
          <w:szCs w:val="28"/>
        </w:rPr>
        <w:t>(H</w:t>
      </w:r>
      <w:r w:rsidR="00AE6398" w:rsidRPr="00117753">
        <w:rPr>
          <w:rFonts w:asciiTheme="minorHAnsi" w:eastAsia="Tahoma" w:hAnsiTheme="minorHAnsi" w:cstheme="minorHAnsi"/>
          <w:b/>
          <w:bCs/>
          <w:i/>
          <w:iCs/>
          <w:color w:val="6E6E6E"/>
          <w:sz w:val="28"/>
          <w:szCs w:val="28"/>
          <w:vertAlign w:val="subscript"/>
        </w:rPr>
        <w:t>2</w:t>
      </w:r>
      <w:r w:rsidR="00AE6398" w:rsidRPr="00117753">
        <w:rPr>
          <w:rFonts w:asciiTheme="minorHAnsi" w:eastAsia="Tahoma" w:hAnsiTheme="minorHAnsi" w:cstheme="minorHAnsi"/>
          <w:b/>
          <w:bCs/>
          <w:i/>
          <w:iCs/>
          <w:color w:val="6E6E6E"/>
          <w:sz w:val="28"/>
          <w:szCs w:val="28"/>
        </w:rPr>
        <w:t>SO</w:t>
      </w:r>
      <w:r w:rsidR="00AE6398" w:rsidRPr="00117753">
        <w:rPr>
          <w:rFonts w:asciiTheme="minorHAnsi" w:eastAsia="Tahoma" w:hAnsiTheme="minorHAnsi" w:cstheme="minorHAnsi"/>
          <w:b/>
          <w:bCs/>
          <w:i/>
          <w:iCs/>
          <w:color w:val="6E6E6E"/>
          <w:sz w:val="28"/>
          <w:szCs w:val="28"/>
          <w:vertAlign w:val="subscript"/>
        </w:rPr>
        <w:t>4</w:t>
      </w:r>
      <w:r w:rsidR="00AE6398" w:rsidRPr="00AE6398">
        <w:rPr>
          <w:rFonts w:asciiTheme="minorHAnsi" w:eastAsia="Tahoma" w:hAnsiTheme="minorHAnsi" w:cstheme="minorHAnsi"/>
          <w:i/>
          <w:iCs/>
          <w:color w:val="6E6E6E"/>
          <w:sz w:val="28"/>
          <w:szCs w:val="28"/>
        </w:rPr>
        <w:t>)</w:t>
      </w:r>
      <w:r w:rsidR="00AE6398">
        <w:rPr>
          <w:rFonts w:asciiTheme="minorHAnsi" w:eastAsia="Tahoma" w:hAnsiTheme="minorHAnsi" w:cstheme="minorHAnsi"/>
          <w:color w:val="6E6E6E"/>
          <w:sz w:val="28"/>
          <w:szCs w:val="28"/>
        </w:rPr>
        <w:t xml:space="preserve">, </w:t>
      </w:r>
      <w:r w:rsidR="00AE6398" w:rsidRPr="007566CC">
        <w:rPr>
          <w:rFonts w:asciiTheme="minorHAnsi" w:eastAsia="Tahoma" w:hAnsiTheme="minorHAnsi" w:cstheme="minorHAnsi"/>
          <w:i/>
          <w:iCs/>
          <w:color w:val="6E6E6E"/>
          <w:sz w:val="28"/>
          <w:szCs w:val="28"/>
        </w:rPr>
        <w:t xml:space="preserve">Hydrochloric Acid </w:t>
      </w:r>
      <w:r w:rsidR="00AE6398" w:rsidRPr="00117753">
        <w:rPr>
          <w:rFonts w:asciiTheme="minorHAnsi" w:eastAsia="Tahoma" w:hAnsiTheme="minorHAnsi" w:cstheme="minorHAnsi"/>
          <w:b/>
          <w:bCs/>
          <w:i/>
          <w:iCs/>
          <w:color w:val="6E6E6E"/>
          <w:sz w:val="28"/>
          <w:szCs w:val="28"/>
        </w:rPr>
        <w:t>(</w:t>
      </w:r>
      <w:proofErr w:type="spellStart"/>
      <w:r w:rsidR="00AE6398" w:rsidRPr="00117753">
        <w:rPr>
          <w:rFonts w:asciiTheme="minorHAnsi" w:eastAsia="Tahoma" w:hAnsiTheme="minorHAnsi" w:cstheme="minorHAnsi"/>
          <w:b/>
          <w:bCs/>
          <w:i/>
          <w:iCs/>
          <w:color w:val="6E6E6E"/>
          <w:sz w:val="28"/>
          <w:szCs w:val="28"/>
        </w:rPr>
        <w:t>HCl</w:t>
      </w:r>
      <w:proofErr w:type="spellEnd"/>
      <w:r w:rsidR="00AE6398" w:rsidRPr="00117753">
        <w:rPr>
          <w:rFonts w:asciiTheme="minorHAnsi" w:eastAsia="Tahoma" w:hAnsiTheme="minorHAnsi" w:cstheme="minorHAnsi"/>
          <w:b/>
          <w:bCs/>
          <w:i/>
          <w:iCs/>
          <w:color w:val="6E6E6E"/>
          <w:sz w:val="28"/>
          <w:szCs w:val="28"/>
        </w:rPr>
        <w:t>)</w:t>
      </w:r>
      <w:r w:rsidR="00AE6398" w:rsidRPr="007566CC">
        <w:rPr>
          <w:rFonts w:asciiTheme="minorHAnsi" w:eastAsia="Tahoma" w:hAnsiTheme="minorHAnsi" w:cstheme="minorHAnsi"/>
          <w:i/>
          <w:iCs/>
          <w:color w:val="6E6E6E"/>
          <w:sz w:val="28"/>
          <w:szCs w:val="28"/>
        </w:rPr>
        <w:t>,</w:t>
      </w:r>
      <w:r w:rsidR="00AE6398">
        <w:rPr>
          <w:rFonts w:asciiTheme="minorHAnsi" w:eastAsia="Tahoma" w:hAnsiTheme="minorHAnsi" w:cstheme="minorHAnsi"/>
          <w:color w:val="6E6E6E"/>
          <w:sz w:val="28"/>
          <w:szCs w:val="28"/>
        </w:rPr>
        <w:t xml:space="preserve"> </w:t>
      </w:r>
      <w:r w:rsidR="00AE6398" w:rsidRPr="007566CC">
        <w:rPr>
          <w:rFonts w:asciiTheme="minorHAnsi" w:eastAsia="Tahoma" w:hAnsiTheme="minorHAnsi" w:cstheme="minorHAnsi"/>
          <w:i/>
          <w:iCs/>
          <w:color w:val="6E6E6E"/>
          <w:sz w:val="28"/>
          <w:szCs w:val="28"/>
        </w:rPr>
        <w:t xml:space="preserve">Nitric Acid </w:t>
      </w:r>
      <w:r w:rsidR="00AE6398" w:rsidRPr="00117753">
        <w:rPr>
          <w:rFonts w:asciiTheme="minorHAnsi" w:eastAsia="Tahoma" w:hAnsiTheme="minorHAnsi" w:cstheme="minorHAnsi"/>
          <w:b/>
          <w:bCs/>
          <w:i/>
          <w:iCs/>
          <w:color w:val="6E6E6E"/>
          <w:sz w:val="28"/>
          <w:szCs w:val="28"/>
        </w:rPr>
        <w:lastRenderedPageBreak/>
        <w:t>(HN0</w:t>
      </w:r>
      <w:r w:rsidR="00AE6398" w:rsidRPr="00117753">
        <w:rPr>
          <w:rFonts w:asciiTheme="minorHAnsi" w:eastAsia="Tahoma" w:hAnsiTheme="minorHAnsi" w:cstheme="minorHAnsi"/>
          <w:b/>
          <w:bCs/>
          <w:i/>
          <w:iCs/>
          <w:color w:val="6E6E6E"/>
          <w:sz w:val="28"/>
          <w:szCs w:val="28"/>
          <w:vertAlign w:val="subscript"/>
        </w:rPr>
        <w:t>3</w:t>
      </w:r>
      <w:r w:rsidR="00AE6398" w:rsidRPr="00117753">
        <w:rPr>
          <w:rFonts w:asciiTheme="minorHAnsi" w:eastAsia="Tahoma" w:hAnsiTheme="minorHAnsi" w:cstheme="minorHAnsi"/>
          <w:b/>
          <w:bCs/>
          <w:i/>
          <w:iCs/>
          <w:color w:val="6E6E6E"/>
          <w:sz w:val="28"/>
          <w:szCs w:val="28"/>
        </w:rPr>
        <w:t>)</w:t>
      </w:r>
      <w:r w:rsidR="007566CC">
        <w:rPr>
          <w:rFonts w:asciiTheme="minorHAnsi" w:eastAsia="Tahoma" w:hAnsiTheme="minorHAnsi" w:cstheme="minorHAnsi"/>
          <w:i/>
          <w:iCs/>
          <w:color w:val="6E6E6E"/>
          <w:sz w:val="28"/>
          <w:szCs w:val="28"/>
        </w:rPr>
        <w:t xml:space="preserve"> etc</w:t>
      </w:r>
      <w:r w:rsidR="00AE6398">
        <w:rPr>
          <w:rFonts w:asciiTheme="minorHAnsi" w:eastAsia="Tahoma" w:hAnsiTheme="minorHAnsi" w:cstheme="minorHAnsi"/>
          <w:color w:val="6E6E6E"/>
          <w:sz w:val="28"/>
          <w:szCs w:val="28"/>
        </w:rPr>
        <w:t>.</w:t>
      </w:r>
      <w:r w:rsidR="006A4F00">
        <w:rPr>
          <w:rFonts w:asciiTheme="minorHAnsi" w:eastAsia="Tahoma" w:hAnsiTheme="minorHAnsi" w:cstheme="minorHAnsi"/>
          <w:color w:val="6E6E6E"/>
          <w:sz w:val="28"/>
          <w:szCs w:val="28"/>
        </w:rPr>
        <w:t xml:space="preserve"> The Muslims introduced experiments in the whole scientific method which was previously done by just theories not </w:t>
      </w:r>
      <w:r w:rsidR="006A4F00" w:rsidRPr="006A4F00">
        <w:rPr>
          <w:rFonts w:asciiTheme="minorHAnsi" w:eastAsia="Tahoma" w:hAnsiTheme="minorHAnsi" w:cstheme="minorHAnsi"/>
          <w:strike/>
          <w:color w:val="6E6E6E"/>
          <w:sz w:val="28"/>
          <w:szCs w:val="28"/>
        </w:rPr>
        <w:t>practical implementation</w:t>
      </w:r>
      <w:r w:rsidR="006A4F00">
        <w:rPr>
          <w:rFonts w:asciiTheme="minorHAnsi" w:eastAsia="Tahoma" w:hAnsiTheme="minorHAnsi" w:cstheme="minorHAnsi"/>
          <w:color w:val="6E6E6E"/>
          <w:sz w:val="28"/>
          <w:szCs w:val="28"/>
        </w:rPr>
        <w:t xml:space="preserve">. </w:t>
      </w:r>
      <w:r w:rsidR="003A54BF">
        <w:rPr>
          <w:rFonts w:asciiTheme="minorHAnsi" w:eastAsia="Tahoma" w:hAnsiTheme="minorHAnsi" w:cstheme="minorHAnsi"/>
          <w:color w:val="6E6E6E"/>
          <w:sz w:val="28"/>
          <w:szCs w:val="28"/>
        </w:rPr>
        <w:t xml:space="preserve"> </w:t>
      </w:r>
    </w:p>
    <w:p w:rsidR="006A4F00" w:rsidRDefault="006A4F00" w:rsidP="006A4F00">
      <w:pPr>
        <w:spacing w:line="262" w:lineRule="auto"/>
        <w:ind w:right="409"/>
        <w:rPr>
          <w:rFonts w:asciiTheme="minorHAnsi" w:eastAsia="Tahoma" w:hAnsiTheme="minorHAnsi" w:cstheme="minorHAnsi"/>
          <w:color w:val="6E6E6E"/>
          <w:sz w:val="28"/>
          <w:szCs w:val="28"/>
        </w:rPr>
      </w:pPr>
    </w:p>
    <w:p w:rsidR="00767883" w:rsidRDefault="00767883" w:rsidP="005E22BC">
      <w:pPr>
        <w:spacing w:line="262" w:lineRule="auto"/>
        <w:ind w:left="100" w:right="409"/>
        <w:rPr>
          <w:rFonts w:asciiTheme="minorHAnsi" w:eastAsia="Tahoma" w:hAnsiTheme="minorHAnsi" w:cstheme="minorHAnsi"/>
          <w:color w:val="6E6E6E"/>
          <w:sz w:val="28"/>
          <w:szCs w:val="28"/>
        </w:rPr>
      </w:pPr>
    </w:p>
    <w:p w:rsidR="00572E89" w:rsidRDefault="00767883" w:rsidP="00272CE6">
      <w:pPr>
        <w:spacing w:line="262" w:lineRule="auto"/>
        <w:ind w:left="100" w:right="409"/>
        <w:rPr>
          <w:rFonts w:asciiTheme="minorHAnsi" w:eastAsia="Tahoma" w:hAnsiTheme="minorHAnsi" w:cstheme="minorHAnsi"/>
          <w:color w:val="6E6E6E"/>
          <w:sz w:val="28"/>
          <w:szCs w:val="28"/>
        </w:rPr>
      </w:pPr>
      <w:r w:rsidRPr="006A4F00">
        <w:rPr>
          <w:rFonts w:asciiTheme="minorHAnsi" w:eastAsia="Tahoma" w:hAnsiTheme="minorHAnsi" w:cstheme="minorHAnsi"/>
          <w:b/>
          <w:bCs/>
          <w:color w:val="6E6E6E"/>
          <w:sz w:val="28"/>
          <w:szCs w:val="28"/>
        </w:rPr>
        <w:t xml:space="preserve">Abu </w:t>
      </w:r>
      <w:proofErr w:type="spellStart"/>
      <w:r w:rsidRPr="006A4F00">
        <w:rPr>
          <w:rFonts w:asciiTheme="minorHAnsi" w:eastAsia="Tahoma" w:hAnsiTheme="minorHAnsi" w:cstheme="minorHAnsi"/>
          <w:b/>
          <w:bCs/>
          <w:color w:val="6E6E6E"/>
          <w:sz w:val="28"/>
          <w:szCs w:val="28"/>
        </w:rPr>
        <w:t>Rayhan</w:t>
      </w:r>
      <w:proofErr w:type="spellEnd"/>
      <w:r w:rsidRPr="006A4F00">
        <w:rPr>
          <w:rFonts w:asciiTheme="minorHAnsi" w:eastAsia="Tahoma" w:hAnsiTheme="minorHAnsi" w:cstheme="minorHAnsi"/>
          <w:b/>
          <w:bCs/>
          <w:color w:val="6E6E6E"/>
          <w:sz w:val="28"/>
          <w:szCs w:val="28"/>
        </w:rPr>
        <w:t xml:space="preserve"> Al-</w:t>
      </w:r>
      <w:proofErr w:type="spellStart"/>
      <w:r w:rsidRPr="006A4F00">
        <w:rPr>
          <w:rFonts w:asciiTheme="minorHAnsi" w:eastAsia="Tahoma" w:hAnsiTheme="minorHAnsi" w:cstheme="minorHAnsi"/>
          <w:b/>
          <w:bCs/>
          <w:color w:val="6E6E6E"/>
          <w:sz w:val="28"/>
          <w:szCs w:val="28"/>
        </w:rPr>
        <w:t>Bayruni</w:t>
      </w:r>
      <w:proofErr w:type="spellEnd"/>
      <w:r w:rsidRPr="006A4F00">
        <w:rPr>
          <w:rFonts w:asciiTheme="minorHAnsi" w:eastAsia="Tahoma" w:hAnsiTheme="minorHAnsi" w:cstheme="minorHAnsi"/>
          <w:b/>
          <w:bCs/>
          <w:color w:val="6E6E6E"/>
          <w:sz w:val="28"/>
          <w:szCs w:val="28"/>
        </w:rPr>
        <w:t xml:space="preserve"> </w:t>
      </w:r>
      <w:r w:rsidRPr="00767883">
        <w:rPr>
          <w:rFonts w:asciiTheme="minorHAnsi" w:eastAsia="Tahoma" w:hAnsiTheme="minorHAnsi" w:cstheme="minorHAnsi"/>
          <w:color w:val="6E6E6E"/>
          <w:sz w:val="28"/>
          <w:szCs w:val="28"/>
        </w:rPr>
        <w:t xml:space="preserve">and </w:t>
      </w:r>
      <w:r w:rsidRPr="006A4F00">
        <w:rPr>
          <w:rFonts w:asciiTheme="minorHAnsi" w:eastAsia="Tahoma" w:hAnsiTheme="minorHAnsi" w:cstheme="minorHAnsi"/>
          <w:b/>
          <w:bCs/>
          <w:color w:val="6E6E6E"/>
          <w:sz w:val="28"/>
          <w:szCs w:val="28"/>
        </w:rPr>
        <w:t xml:space="preserve">Ibn </w:t>
      </w:r>
      <w:proofErr w:type="spellStart"/>
      <w:r w:rsidRPr="006A4F00">
        <w:rPr>
          <w:rFonts w:asciiTheme="minorHAnsi" w:eastAsia="Tahoma" w:hAnsiTheme="minorHAnsi" w:cstheme="minorHAnsi"/>
          <w:b/>
          <w:bCs/>
          <w:color w:val="6E6E6E"/>
          <w:sz w:val="28"/>
          <w:szCs w:val="28"/>
        </w:rPr>
        <w:t>Khaldun</w:t>
      </w:r>
      <w:proofErr w:type="spellEnd"/>
      <w:r w:rsidRPr="00767883">
        <w:rPr>
          <w:rFonts w:asciiTheme="minorHAnsi" w:eastAsia="Tahoma" w:hAnsiTheme="minorHAnsi" w:cstheme="minorHAnsi"/>
          <w:color w:val="6E6E6E"/>
          <w:sz w:val="28"/>
          <w:szCs w:val="28"/>
        </w:rPr>
        <w:t xml:space="preserve"> refuted the theory of the conversion of metals. They were not only the pioneers of Chemistry during mediaeval times, but also they are considered to be authoritative figures in the modern age of Chemistry. The modern Chemistry owes a great deal to the genius of these Muslim luminaries. Muslims of today should strive to make contributions in different disciplines of knowledge and science like </w:t>
      </w:r>
      <w:r w:rsidR="00915E34" w:rsidRPr="00F4617E">
        <w:rPr>
          <w:rFonts w:asciiTheme="minorHAnsi" w:eastAsia="Tahoma" w:hAnsiTheme="minorHAnsi" w:cstheme="minorHAnsi"/>
          <w:noProof/>
          <w:color w:val="6E6E6E"/>
          <w:sz w:val="28"/>
          <w:szCs w:val="28"/>
        </w:rPr>
        <mc:AlternateContent>
          <mc:Choice Requires="wps">
            <w:drawing>
              <wp:anchor distT="91440" distB="91440" distL="114300" distR="114300" simplePos="0" relativeHeight="251665408" behindDoc="0" locked="0" layoutInCell="1" allowOverlap="1" wp14:anchorId="40F38D46" wp14:editId="5A7F9B0F">
                <wp:simplePos x="0" y="0"/>
                <wp:positionH relativeFrom="page">
                  <wp:posOffset>1880235</wp:posOffset>
                </wp:positionH>
                <wp:positionV relativeFrom="paragraph">
                  <wp:posOffset>794054</wp:posOffset>
                </wp:positionV>
                <wp:extent cx="3474720" cy="1403985"/>
                <wp:effectExtent l="0" t="0" r="0" b="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4720" cy="1403985"/>
                        </a:xfrm>
                        <a:prstGeom prst="rect">
                          <a:avLst/>
                        </a:prstGeom>
                        <a:noFill/>
                        <a:ln w="9525">
                          <a:noFill/>
                          <a:miter lim="800000"/>
                          <a:headEnd/>
                          <a:tailEnd/>
                        </a:ln>
                      </wps:spPr>
                      <wps:txbx>
                        <w:txbxContent>
                          <w:p w:rsidR="00F4617E" w:rsidRPr="00C93BB8" w:rsidRDefault="00C93BB8" w:rsidP="00C93BB8">
                            <w:pPr>
                              <w:pBdr>
                                <w:top w:val="single" w:sz="24" w:space="8" w:color="4F81BD" w:themeColor="accent1"/>
                                <w:bottom w:val="single" w:sz="24" w:space="8" w:color="4F81BD" w:themeColor="accent1"/>
                              </w:pBdr>
                              <w:rPr>
                                <w:rFonts w:asciiTheme="minorHAnsi" w:eastAsia="Tahoma" w:hAnsiTheme="minorHAnsi" w:cstheme="minorHAnsi"/>
                                <w:color w:val="6E6E6E"/>
                                <w:sz w:val="28"/>
                                <w:szCs w:val="28"/>
                              </w:rPr>
                            </w:pPr>
                            <w:r w:rsidRPr="00C93BB8">
                              <w:rPr>
                                <w:rFonts w:asciiTheme="minorBidi" w:hAnsiTheme="minorBidi" w:cstheme="minorBidi"/>
                                <w:color w:val="0070C0"/>
                                <w:sz w:val="44"/>
                                <w:szCs w:val="44"/>
                                <w:shd w:val="clear" w:color="auto" w:fill="F7F7F7"/>
                              </w:rPr>
                              <w:t>“</w:t>
                            </w:r>
                            <w:r w:rsidRPr="00C93BB8">
                              <w:rPr>
                                <w:rFonts w:asciiTheme="minorBidi" w:hAnsiTheme="minorBidi" w:cstheme="minorBidi"/>
                                <w:color w:val="000000"/>
                                <w:sz w:val="24"/>
                                <w:szCs w:val="24"/>
                                <w:shd w:val="clear" w:color="auto" w:fill="F7F7F7"/>
                              </w:rPr>
                              <w:t>It is highly probable that but for the Arabs, modern European civilization would never have arisen at all; it is absolutely certain that but for them, it would not have assumed that character which has enabled it to transcend all previous phases of evolution.</w:t>
                            </w:r>
                            <w:r>
                              <w:rPr>
                                <w:rFonts w:asciiTheme="minorBidi" w:hAnsiTheme="minorBidi" w:cstheme="minorBidi"/>
                                <w:color w:val="0070C0"/>
                                <w:sz w:val="36"/>
                                <w:szCs w:val="36"/>
                                <w:shd w:val="clear" w:color="auto" w:fill="F7F7F7"/>
                              </w:rPr>
                              <w:t>”</w:t>
                            </w:r>
                          </w:p>
                        </w:txbxContent>
                      </wps:txbx>
                      <wps:bodyPr rot="0" vert="horz" wrap="square" lIns="91440" tIns="45720" rIns="91440" bIns="45720" anchor="t" anchorCtr="0">
                        <a:spAutoFit/>
                      </wps:bodyPr>
                    </wps:wsp>
                  </a:graphicData>
                </a:graphic>
                <wp14:sizeRelH relativeFrom="margin">
                  <wp14:pctWidth>58500</wp14:pctWidth>
                </wp14:sizeRelH>
                <wp14:sizeRelV relativeFrom="margin">
                  <wp14:pctHeight>20000</wp14:pctHeight>
                </wp14:sizeRelV>
              </wp:anchor>
            </w:drawing>
          </mc:Choice>
          <mc:Fallback>
            <w:pict>
              <v:shapetype w14:anchorId="7D8533EE" id="_x0000_t202" coordsize="21600,21600" o:spt="202" path="m,l,21600r21600,l21600,xe">
                <v:stroke joinstyle="miter"/>
                <v:path gradientshapeok="t" o:connecttype="rect"/>
              </v:shapetype>
              <v:shape id="Text Box 2" o:spid="_x0000_s1026" type="#_x0000_t202" style="position:absolute;left:0;text-align:left;margin-left:148.05pt;margin-top:62.5pt;width:273.6pt;height:110.55pt;z-index:251665408;visibility:visible;mso-wrap-style:square;mso-width-percent:585;mso-height-percent:200;mso-wrap-distance-left:9pt;mso-wrap-distance-top:7.2pt;mso-wrap-distance-right:9pt;mso-wrap-distance-bottom:7.2pt;mso-position-horizontal:absolute;mso-position-horizontal-relative:page;mso-position-vertical:absolute;mso-position-vertical-relative:text;mso-width-percent:585;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" filled="f" stroked="f">
                <v:textbox style="mso-fit-shape-to-text:t">
                  <w:txbxContent>
                    <w:p w:rsidR="00F4617E" w:rsidRPr="00C93BB8" w:rsidRDefault="00C93BB8" w:rsidP="00C93BB8">
                      <w:pPr>
                        <w:pBdr>
                          <w:top w:val="single" w:sz="24" w:space="8" w:color="4F81BD" w:themeColor="accent1"/>
                          <w:bottom w:val="single" w:sz="24" w:space="8" w:color="4F81BD" w:themeColor="accent1"/>
                        </w:pBdr>
                        <w:rPr>
                          <w:rFonts w:asciiTheme="minorHAnsi" w:eastAsia="Tahoma" w:hAnsiTheme="minorHAnsi" w:cstheme="minorHAnsi"/>
                          <w:color w:val="6E6E6E"/>
                          <w:sz w:val="28"/>
                          <w:szCs w:val="28"/>
                        </w:rPr>
                      </w:pPr>
                      <w:r w:rsidRPr="00C93BB8">
                        <w:rPr>
                          <w:rFonts w:asciiTheme="minorBidi" w:hAnsiTheme="minorBidi" w:cstheme="minorBidi"/>
                          <w:color w:val="0070C0"/>
                          <w:sz w:val="44"/>
                          <w:szCs w:val="44"/>
                          <w:shd w:val="clear" w:color="auto" w:fill="F7F7F7"/>
                        </w:rPr>
                        <w:t>“</w:t>
                      </w:r>
                      <w:r w:rsidRPr="00C93BB8">
                        <w:rPr>
                          <w:rFonts w:asciiTheme="minorBidi" w:hAnsiTheme="minorBidi" w:cstheme="minorBidi"/>
                          <w:color w:val="000000"/>
                          <w:sz w:val="24"/>
                          <w:szCs w:val="24"/>
                          <w:shd w:val="clear" w:color="auto" w:fill="F7F7F7"/>
                        </w:rPr>
                        <w:t>It is highly probable that but for the Arabs, modern European civilization would never have arisen at all; it is absolutely certain that but for them, it would not have assumed that character which has enabled it to transcend all previous phases of evolution.</w:t>
                      </w:r>
                      <w:r>
                        <w:rPr>
                          <w:rFonts w:asciiTheme="minorBidi" w:hAnsiTheme="minorBidi" w:cstheme="minorBidi"/>
                          <w:color w:val="0070C0"/>
                          <w:sz w:val="36"/>
                          <w:szCs w:val="36"/>
                          <w:shd w:val="clear" w:color="auto" w:fill="F7F7F7"/>
                        </w:rPr>
                        <w:t>”</w:t>
                      </w:r>
                    </w:p>
                  </w:txbxContent>
                </v:textbox>
                <w10:wrap type="topAndBottom" anchorx="page"/>
              </v:shape>
            </w:pict>
          </mc:Fallback>
        </mc:AlternateContent>
      </w:r>
      <w:r w:rsidRPr="00767883">
        <w:rPr>
          <w:rFonts w:asciiTheme="minorHAnsi" w:eastAsia="Tahoma" w:hAnsiTheme="minorHAnsi" w:cstheme="minorHAnsi"/>
          <w:color w:val="6E6E6E"/>
          <w:sz w:val="28"/>
          <w:szCs w:val="28"/>
        </w:rPr>
        <w:t>the Muslim scholars in the past and bring glory to their own country as well.</w:t>
      </w:r>
    </w:p>
    <w:p w:rsidR="00931409" w:rsidRPr="00915E34" w:rsidRDefault="00915E34" w:rsidP="00915E34">
      <w:pPr>
        <w:rPr>
          <w:rFonts w:eastAsia="Tahoma"/>
        </w:rPr>
      </w:pPr>
      <w:r>
        <w:rPr>
          <w:rFonts w:asciiTheme="minorHAnsi" w:eastAsia="Tahoma" w:hAnsiTheme="minorHAnsi" w:cstheme="minorHAnsi"/>
          <w:color w:val="6E6E6E"/>
          <w:sz w:val="28"/>
          <w:szCs w:val="28"/>
        </w:rPr>
        <w:t xml:space="preserve">                                    __</w:t>
      </w:r>
      <w:r w:rsidR="00593ADF" w:rsidRPr="00915E34">
        <w:rPr>
          <w:rFonts w:asciiTheme="minorHAnsi" w:eastAsia="Tahoma" w:hAnsiTheme="minorHAnsi" w:cstheme="minorHAnsi"/>
          <w:color w:val="6E6E6E"/>
          <w:sz w:val="28"/>
          <w:szCs w:val="28"/>
        </w:rPr>
        <w:t xml:space="preserve">By </w:t>
      </w:r>
      <w:r w:rsidR="00160F9C" w:rsidRPr="00756F4B">
        <w:rPr>
          <w:rFonts w:asciiTheme="minorHAnsi" w:eastAsia="Tahoma" w:hAnsiTheme="minorHAnsi" w:cstheme="minorHAnsi"/>
          <w:color w:val="6E6E6E"/>
          <w:sz w:val="28"/>
          <w:szCs w:val="28"/>
        </w:rPr>
        <w:t xml:space="preserve">Robert </w:t>
      </w:r>
      <w:proofErr w:type="spellStart"/>
      <w:r w:rsidR="00160F9C" w:rsidRPr="00756F4B">
        <w:rPr>
          <w:rFonts w:asciiTheme="minorHAnsi" w:eastAsia="Tahoma" w:hAnsiTheme="minorHAnsi" w:cstheme="minorHAnsi"/>
          <w:color w:val="6E6E6E"/>
          <w:sz w:val="28"/>
          <w:szCs w:val="28"/>
        </w:rPr>
        <w:t>Briffault</w:t>
      </w:r>
      <w:proofErr w:type="spellEnd"/>
      <w:r w:rsidR="00756F4B">
        <w:rPr>
          <w:rFonts w:asciiTheme="minorHAnsi" w:eastAsia="Tahoma" w:hAnsiTheme="minorHAnsi" w:cstheme="minorHAnsi"/>
          <w:color w:val="6E6E6E"/>
          <w:sz w:val="28"/>
          <w:szCs w:val="28"/>
        </w:rPr>
        <w:t xml:space="preserve"> from </w:t>
      </w:r>
      <w:r w:rsidR="00756F4B" w:rsidRPr="00756F4B">
        <w:rPr>
          <w:rFonts w:asciiTheme="minorHAnsi" w:eastAsia="Tahoma" w:hAnsiTheme="minorHAnsi" w:cstheme="minorHAnsi"/>
          <w:i/>
          <w:iCs/>
          <w:color w:val="6E6E6E"/>
          <w:sz w:val="28"/>
          <w:szCs w:val="28"/>
        </w:rPr>
        <w:t xml:space="preserve">The </w:t>
      </w:r>
      <w:r w:rsidR="00593ADF" w:rsidRPr="00756F4B">
        <w:rPr>
          <w:rFonts w:asciiTheme="minorHAnsi" w:eastAsia="Tahoma" w:hAnsiTheme="minorHAnsi" w:cstheme="minorHAnsi"/>
          <w:i/>
          <w:iCs/>
          <w:color w:val="6E6E6E"/>
          <w:sz w:val="28"/>
          <w:szCs w:val="28"/>
        </w:rPr>
        <w:t>Making of Humanity</w:t>
      </w:r>
    </w:p>
    <w:p w:rsidR="00DE7A1B" w:rsidRDefault="00767883" w:rsidP="00767883">
      <w:pPr>
        <w:ind w:right="1767"/>
        <w:rPr>
          <w:rFonts w:ascii="Cambria" w:eastAsia="Cambria" w:hAnsi="Cambria" w:cs="Cambria"/>
          <w:sz w:val="36"/>
          <w:szCs w:val="36"/>
        </w:rPr>
      </w:pPr>
      <w:r>
        <w:rPr>
          <w:noProof/>
          <w:color w:val="0462C1"/>
          <w:sz w:val="28"/>
          <w:szCs w:val="28"/>
        </w:rPr>
        <mc:AlternateContent>
          <mc:Choice Requires="wps">
            <w:drawing>
              <wp:anchor distT="0" distB="0" distL="114300" distR="114300" simplePos="0" relativeHeight="251662336" behindDoc="0" locked="0" layoutInCell="1" allowOverlap="1" wp14:anchorId="6C6C661D" wp14:editId="1596544F">
                <wp:simplePos x="0" y="0"/>
                <wp:positionH relativeFrom="column">
                  <wp:posOffset>2294626</wp:posOffset>
                </wp:positionH>
                <wp:positionV relativeFrom="paragraph">
                  <wp:posOffset>250909</wp:posOffset>
                </wp:positionV>
                <wp:extent cx="1880559" cy="552090"/>
                <wp:effectExtent l="0" t="0" r="24765" b="19685"/>
                <wp:wrapNone/>
                <wp:docPr id="5" name="Flowchart: Terminator 5"/>
                <wp:cNvGraphicFramePr/>
                <a:graphic xmlns:a="http://schemas.openxmlformats.org/drawingml/2006/main">
                  <a:graphicData uri="http://schemas.microsoft.com/office/word/2010/wordprocessingShape">
                    <wps:wsp>
                      <wps:cNvSpPr/>
                      <wps:spPr>
                        <a:xfrm>
                          <a:off x="0" y="0"/>
                          <a:ext cx="1880559" cy="552090"/>
                        </a:xfrm>
                        <a:prstGeom prst="flowChartTerminator">
                          <a:avLst/>
                        </a:prstGeom>
                        <a:solidFill>
                          <a:srgbClr val="00B0F0"/>
                        </a:solidFill>
                        <a:ln>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61309877" id="_x0000_t116" coordsize="21600,21600" o:spt="116" path="m3475,qx,10800,3475,21600l18125,21600qx21600,10800,18125,xe">
                <v:stroke joinstyle="miter"/>
                <v:path gradientshapeok="t" o:connecttype="rect" textboxrect="1018,3163,20582,18437"/>
              </v:shapetype>
              <v:shape id="Flowchart: Terminator 5" o:spid="_x0000_s1026" type="#_x0000_t116" style="position:absolute;margin-left:180.7pt;margin-top:19.75pt;width:148.1pt;height:43.4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" fillcolor="#00b0f0" strokecolor="#00b0f0" strokeweight="2pt"/>
            </w:pict>
          </mc:Fallback>
        </mc:AlternateContent>
      </w:r>
      <w:r>
        <w:rPr>
          <w:color w:val="0462C1"/>
          <w:sz w:val="28"/>
          <w:szCs w:val="28"/>
        </w:rPr>
        <w:t xml:space="preserve">                        </w:t>
      </w:r>
      <w:r w:rsidR="00DE7A1B" w:rsidRPr="00DE7A1B">
        <w:rPr>
          <w:rFonts w:ascii="Cambria" w:eastAsia="Cambria" w:hAnsi="Cambria" w:cs="Cambria"/>
          <w:sz w:val="36"/>
          <w:szCs w:val="36"/>
        </w:rPr>
        <w:t xml:space="preserve"> </w:t>
      </w:r>
    </w:p>
    <w:p w:rsidR="00DE7A1B" w:rsidRDefault="00767883" w:rsidP="00DE7A1B">
      <w:pPr>
        <w:ind w:left="1787" w:right="1767"/>
        <w:jc w:val="center"/>
        <w:rPr>
          <w:rFonts w:ascii="Cambria" w:eastAsia="Cambria" w:hAnsi="Cambria" w:cs="Cambria"/>
          <w:sz w:val="36"/>
          <w:szCs w:val="36"/>
        </w:rPr>
      </w:pPr>
      <w:r>
        <w:rPr>
          <w:rFonts w:ascii="Cambria" w:eastAsia="Cambria" w:hAnsi="Cambria" w:cs="Cambria"/>
          <w:noProof/>
          <w:sz w:val="36"/>
          <w:szCs w:val="36"/>
        </w:rPr>
        <mc:AlternateContent>
          <mc:Choice Requires="wps">
            <w:drawing>
              <wp:anchor distT="0" distB="0" distL="114300" distR="114300" simplePos="0" relativeHeight="251663360" behindDoc="0" locked="0" layoutInCell="1" allowOverlap="1" wp14:anchorId="432D1239" wp14:editId="3320DF09">
                <wp:simplePos x="0" y="0"/>
                <wp:positionH relativeFrom="column">
                  <wp:posOffset>2691442</wp:posOffset>
                </wp:positionH>
                <wp:positionV relativeFrom="paragraph">
                  <wp:posOffset>60577</wp:posOffset>
                </wp:positionV>
                <wp:extent cx="1112807" cy="379562"/>
                <wp:effectExtent l="0" t="0" r="0" b="1905"/>
                <wp:wrapNone/>
                <wp:docPr id="6" name="Text Box 6"/>
                <wp:cNvGraphicFramePr/>
                <a:graphic xmlns:a="http://schemas.openxmlformats.org/drawingml/2006/main">
                  <a:graphicData uri="http://schemas.microsoft.com/office/word/2010/wordprocessingShape">
                    <wps:wsp>
                      <wps:cNvSpPr txBox="1"/>
                      <wps:spPr>
                        <a:xfrm>
                          <a:off x="0" y="0"/>
                          <a:ext cx="1112807" cy="379562"/>
                        </a:xfrm>
                        <a:prstGeom prst="rect">
                          <a:avLst/>
                        </a:prstGeom>
                        <a:noFill/>
                        <a:ln w="6350">
                          <a:noFill/>
                        </a:ln>
                      </wps:spPr>
                      <wps:txbx>
                        <w:txbxContent>
                          <w:p w:rsidR="00767883" w:rsidRPr="00767883" w:rsidRDefault="007F0257">
                            <w:pPr>
                              <w:rPr>
                                <w:rFonts w:ascii="Bahnschrift SemiBold SemiConden" w:hAnsi="Bahnschrift SemiBold SemiConden"/>
                                <w:b/>
                                <w:bCs/>
                                <w:color w:val="FFFFFF" w:themeColor="background1"/>
                                <w:sz w:val="28"/>
                                <w:szCs w:val="28"/>
                              </w:rPr>
                            </w:pPr>
                            <w:hyperlink r:id="rId6" w:history="1">
                              <w:r w:rsidR="00767883" w:rsidRPr="00767883">
                                <w:rPr>
                                  <w:rStyle w:val="Hyperlink"/>
                                  <w:rFonts w:ascii="Bahnschrift SemiBold SemiConden" w:hAnsi="Bahnschrift SemiBold SemiConden"/>
                                  <w:b/>
                                  <w:bCs/>
                                  <w:color w:val="FFFFFF" w:themeColor="background1"/>
                                  <w:sz w:val="28"/>
                                  <w:szCs w:val="28"/>
                                  <w:u w:val="none"/>
                                </w:rPr>
                                <w:t>KNOW MORE</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432D1239" id="_x0000_t202" coordsize="21600,21600" o:spt="202" path="m,l,21600r21600,l21600,xe">
                <v:stroke joinstyle="miter"/>
                <v:path gradientshapeok="t" o:connecttype="rect"/>
              </v:shapetype>
              <v:shape id="Text Box 6" o:spid="_x0000_s1027" type="#_x0000_t202" style="position:absolute;left:0;text-align:left;margin-left:211.9pt;margin-top:4.75pt;width:87.6pt;height:29.9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" filled="f" stroked="f" strokeweight=".5pt">
                <v:textbox>
                  <w:txbxContent>
                    <w:p w:rsidR="00767883" w:rsidRPr="00767883" w:rsidRDefault="007F0257">
                      <w:pPr>
                        <w:rPr>
                          <w:rFonts w:ascii="Bahnschrift SemiBold SemiConden" w:hAnsi="Bahnschrift SemiBold SemiConden"/>
                          <w:b/>
                          <w:bCs/>
                          <w:color w:val="FFFFFF" w:themeColor="background1"/>
                          <w:sz w:val="28"/>
                          <w:szCs w:val="28"/>
                        </w:rPr>
                      </w:pPr>
                      <w:hyperlink r:id="rId7" w:history="1">
                        <w:r w:rsidR="00767883" w:rsidRPr="00767883">
                          <w:rPr>
                            <w:rStyle w:val="Hyperlink"/>
                            <w:rFonts w:ascii="Bahnschrift SemiBold SemiConden" w:hAnsi="Bahnschrift SemiBold SemiConden"/>
                            <w:b/>
                            <w:bCs/>
                            <w:color w:val="FFFFFF" w:themeColor="background1"/>
                            <w:sz w:val="28"/>
                            <w:szCs w:val="28"/>
                            <w:u w:val="none"/>
                          </w:rPr>
                          <w:t>KNOW MORE</w:t>
                        </w:r>
                      </w:hyperlink>
                    </w:p>
                  </w:txbxContent>
                </v:textbox>
              </v:shape>
            </w:pict>
          </mc:Fallback>
        </mc:AlternateContent>
      </w:r>
    </w:p>
    <w:p w:rsidR="00145FF8" w:rsidRDefault="00145FF8" w:rsidP="00DE7A1B">
      <w:pPr>
        <w:ind w:left="1787" w:right="1767"/>
        <w:jc w:val="center"/>
        <w:rPr>
          <w:rFonts w:ascii="Cambria" w:eastAsia="Cambria" w:hAnsi="Cambria" w:cs="Cambria"/>
          <w:sz w:val="36"/>
          <w:szCs w:val="36"/>
        </w:rPr>
      </w:pPr>
    </w:p>
    <w:p w:rsidR="00145FF8" w:rsidRDefault="00145FF8" w:rsidP="00145FF8">
      <w:pPr>
        <w:rPr>
          <w:rFonts w:ascii="Bahnschrift SemiBold SemiConden" w:eastAsia="Cambria" w:hAnsi="Bahnschrift SemiBold SemiConden"/>
          <w:color w:val="0070C0"/>
          <w:sz w:val="48"/>
          <w:szCs w:val="48"/>
        </w:rPr>
      </w:pPr>
    </w:p>
    <w:p w:rsidR="00145FF8" w:rsidRDefault="00931409" w:rsidP="00145FF8">
      <w:pPr>
        <w:rPr>
          <w:sz w:val="19"/>
          <w:szCs w:val="19"/>
        </w:rPr>
      </w:pPr>
      <w:r>
        <w:rPr>
          <w:rFonts w:ascii="Bahnschrift SemiBold SemiConden" w:eastAsia="Cambria" w:hAnsi="Bahnschrift SemiBold SemiConden"/>
          <w:color w:val="0070C0"/>
          <w:sz w:val="48"/>
          <w:szCs w:val="48"/>
        </w:rPr>
        <w:t xml:space="preserve">Acknowledgement </w:t>
      </w:r>
      <w:proofErr w:type="gramStart"/>
      <w:r>
        <w:rPr>
          <w:rFonts w:ascii="Bahnschrift SemiBold SemiConden" w:eastAsia="Cambria" w:hAnsi="Bahnschrift SemiBold SemiConden"/>
          <w:color w:val="0070C0"/>
          <w:sz w:val="48"/>
          <w:szCs w:val="48"/>
        </w:rPr>
        <w:t>By</w:t>
      </w:r>
      <w:proofErr w:type="gramEnd"/>
      <w:r>
        <w:rPr>
          <w:rFonts w:ascii="Bahnschrift SemiBold SemiConden" w:eastAsia="Cambria" w:hAnsi="Bahnschrift SemiBold SemiConden"/>
          <w:color w:val="0070C0"/>
          <w:sz w:val="48"/>
          <w:szCs w:val="48"/>
        </w:rPr>
        <w:t xml:space="preserve"> IUPAC</w:t>
      </w:r>
    </w:p>
    <w:p w:rsidR="00145FF8" w:rsidRPr="00145FF8" w:rsidRDefault="00145FF8" w:rsidP="00145FF8">
      <w:pPr>
        <w:rPr>
          <w:sz w:val="19"/>
          <w:szCs w:val="19"/>
        </w:rPr>
      </w:pPr>
    </w:p>
    <w:p w:rsidR="0084301D" w:rsidRDefault="00094E0E" w:rsidP="0084301D">
      <w:pPr>
        <w:rPr>
          <w:rFonts w:asciiTheme="minorHAnsi" w:eastAsia="Tahoma" w:hAnsiTheme="minorHAnsi" w:cstheme="minorHAnsi"/>
          <w:color w:val="6E6E6E"/>
          <w:sz w:val="28"/>
          <w:szCs w:val="28"/>
        </w:rPr>
      </w:pPr>
      <w:r w:rsidRPr="00094E0E">
        <w:rPr>
          <w:rFonts w:asciiTheme="minorHAnsi" w:eastAsia="Tahoma" w:hAnsiTheme="minorHAnsi" w:cstheme="minorHAnsi"/>
          <w:color w:val="6E6E6E"/>
          <w:sz w:val="28"/>
          <w:szCs w:val="28"/>
        </w:rPr>
        <w:t>The</w:t>
      </w:r>
      <w:r w:rsidR="00756F4B" w:rsidRPr="00094E0E">
        <w:rPr>
          <w:rFonts w:asciiTheme="minorHAnsi" w:eastAsia="Tahoma" w:hAnsiTheme="minorHAnsi" w:cstheme="minorHAnsi"/>
          <w:color w:val="6E6E6E"/>
          <w:sz w:val="28"/>
          <w:szCs w:val="28"/>
        </w:rPr>
        <w:t xml:space="preserve"> </w:t>
      </w:r>
      <w:r w:rsidRPr="00094E0E">
        <w:rPr>
          <w:rFonts w:asciiTheme="minorHAnsi" w:eastAsia="Tahoma" w:hAnsiTheme="minorHAnsi" w:cstheme="minorHAnsi"/>
          <w:color w:val="6E6E6E"/>
          <w:sz w:val="28"/>
          <w:szCs w:val="28"/>
        </w:rPr>
        <w:t>IUPAC </w:t>
      </w:r>
      <w:r w:rsidR="00DC30D2">
        <w:rPr>
          <w:rFonts w:asciiTheme="minorHAnsi" w:eastAsia="Tahoma" w:hAnsiTheme="minorHAnsi" w:cstheme="minorHAnsi"/>
          <w:color w:val="6E6E6E"/>
          <w:sz w:val="28"/>
          <w:szCs w:val="28"/>
        </w:rPr>
        <w:softHyphen/>
      </w:r>
      <w:r w:rsidR="00DC30D2">
        <w:rPr>
          <w:rFonts w:asciiTheme="minorHAnsi" w:eastAsia="Tahoma" w:hAnsiTheme="minorHAnsi" w:cstheme="minorHAnsi"/>
          <w:color w:val="6E6E6E"/>
          <w:sz w:val="28"/>
          <w:szCs w:val="28"/>
        </w:rPr>
        <w:softHyphen/>
      </w:r>
      <w:r w:rsidR="00DC30D2">
        <w:rPr>
          <w:rFonts w:asciiTheme="minorHAnsi" w:eastAsia="Tahoma" w:hAnsiTheme="minorHAnsi" w:cstheme="minorHAnsi"/>
          <w:color w:val="6E6E6E"/>
          <w:sz w:val="28"/>
          <w:szCs w:val="28"/>
        </w:rPr>
        <w:softHyphen/>
      </w:r>
      <w:r w:rsidR="00DC30D2">
        <w:rPr>
          <w:rFonts w:asciiTheme="minorHAnsi" w:eastAsia="Tahoma" w:hAnsiTheme="minorHAnsi" w:cstheme="minorHAnsi"/>
          <w:color w:val="6E6E6E"/>
          <w:sz w:val="28"/>
          <w:szCs w:val="28"/>
        </w:rPr>
        <w:softHyphen/>
      </w:r>
      <w:r w:rsidR="00DC30D2">
        <w:rPr>
          <w:rFonts w:asciiTheme="minorHAnsi" w:eastAsia="Tahoma" w:hAnsiTheme="minorHAnsi" w:cstheme="minorHAnsi"/>
          <w:color w:val="6E6E6E"/>
          <w:sz w:val="28"/>
          <w:szCs w:val="28"/>
        </w:rPr>
        <w:softHyphen/>
      </w:r>
      <w:r w:rsidR="00DC30D2">
        <w:rPr>
          <w:rFonts w:asciiTheme="minorHAnsi" w:eastAsia="Tahoma" w:hAnsiTheme="minorHAnsi" w:cstheme="minorHAnsi"/>
          <w:color w:val="6E6E6E"/>
          <w:sz w:val="28"/>
          <w:szCs w:val="28"/>
        </w:rPr>
        <w:softHyphen/>
      </w:r>
      <w:r w:rsidR="00DC30D2">
        <w:rPr>
          <w:rFonts w:asciiTheme="minorHAnsi" w:eastAsia="Tahoma" w:hAnsiTheme="minorHAnsi" w:cstheme="minorHAnsi"/>
          <w:color w:val="6E6E6E"/>
          <w:sz w:val="28"/>
          <w:szCs w:val="28"/>
        </w:rPr>
        <w:softHyphen/>
      </w:r>
      <w:r w:rsidR="00DC30D2">
        <w:rPr>
          <w:rFonts w:asciiTheme="minorHAnsi" w:eastAsia="Tahoma" w:hAnsiTheme="minorHAnsi" w:cstheme="minorHAnsi"/>
          <w:color w:val="6E6E6E"/>
          <w:sz w:val="28"/>
          <w:szCs w:val="28"/>
        </w:rPr>
        <w:softHyphen/>
      </w:r>
      <w:r w:rsidRPr="00094E0E">
        <w:rPr>
          <w:rFonts w:asciiTheme="minorHAnsi" w:eastAsia="Tahoma" w:hAnsiTheme="minorHAnsi" w:cstheme="minorHAnsi"/>
          <w:color w:val="6E6E6E"/>
          <w:sz w:val="28"/>
          <w:szCs w:val="28"/>
        </w:rPr>
        <w:t>is an international federation of </w:t>
      </w:r>
      <w:hyperlink r:id="rId8" w:tooltip="National Adhering Organizations" w:history="1">
        <w:r w:rsidR="0084301D">
          <w:rPr>
            <w:rFonts w:asciiTheme="minorHAnsi" w:eastAsia="Tahoma" w:hAnsiTheme="minorHAnsi" w:cstheme="minorHAnsi"/>
            <w:color w:val="0070C0"/>
            <w:sz w:val="28"/>
            <w:szCs w:val="28"/>
          </w:rPr>
          <w:t xml:space="preserve">National Adhering </w:t>
        </w:r>
        <w:r w:rsidRPr="00274E69">
          <w:rPr>
            <w:rFonts w:asciiTheme="minorHAnsi" w:eastAsia="Tahoma" w:hAnsiTheme="minorHAnsi" w:cstheme="minorHAnsi"/>
            <w:color w:val="0070C0"/>
            <w:sz w:val="28"/>
            <w:szCs w:val="28"/>
          </w:rPr>
          <w:t>Organizations</w:t>
        </w:r>
      </w:hyperlink>
      <w:r w:rsidRPr="00094E0E">
        <w:rPr>
          <w:rFonts w:asciiTheme="minorHAnsi" w:eastAsia="Tahoma" w:hAnsiTheme="minorHAnsi" w:cstheme="minorHAnsi"/>
          <w:color w:val="6E6E6E"/>
          <w:sz w:val="28"/>
          <w:szCs w:val="28"/>
        </w:rPr>
        <w:t> that represents chemists in individual countries. It is a member of the </w:t>
      </w:r>
      <w:hyperlink r:id="rId9" w:tooltip="International Science Council" w:history="1">
        <w:r w:rsidR="0084301D">
          <w:rPr>
            <w:rFonts w:asciiTheme="minorHAnsi" w:eastAsia="Tahoma" w:hAnsiTheme="minorHAnsi" w:cstheme="minorHAnsi"/>
            <w:color w:val="0070C0"/>
            <w:sz w:val="28"/>
            <w:szCs w:val="28"/>
          </w:rPr>
          <w:t xml:space="preserve">International Science </w:t>
        </w:r>
        <w:r w:rsidRPr="00274E69">
          <w:rPr>
            <w:rFonts w:asciiTheme="minorHAnsi" w:eastAsia="Tahoma" w:hAnsiTheme="minorHAnsi" w:cstheme="minorHAnsi"/>
            <w:color w:val="0070C0"/>
            <w:sz w:val="28"/>
            <w:szCs w:val="28"/>
          </w:rPr>
          <w:t>Council</w:t>
        </w:r>
      </w:hyperlink>
      <w:r w:rsidRPr="00274E69">
        <w:rPr>
          <w:rFonts w:asciiTheme="minorHAnsi" w:eastAsia="Tahoma" w:hAnsiTheme="minorHAnsi" w:cstheme="minorHAnsi"/>
          <w:color w:val="0070C0"/>
          <w:sz w:val="28"/>
          <w:szCs w:val="28"/>
        </w:rPr>
        <w:t> (ISC)</w:t>
      </w:r>
      <w:r w:rsidR="00274E69">
        <w:rPr>
          <w:rFonts w:asciiTheme="minorHAnsi" w:eastAsia="Tahoma" w:hAnsiTheme="minorHAnsi" w:cstheme="minorHAnsi"/>
          <w:color w:val="6E6E6E"/>
          <w:sz w:val="28"/>
          <w:szCs w:val="28"/>
        </w:rPr>
        <w:t>.</w:t>
      </w:r>
      <w:r w:rsidRPr="00094E0E">
        <w:rPr>
          <w:rFonts w:asciiTheme="minorHAnsi" w:eastAsia="Tahoma" w:hAnsiTheme="minorHAnsi" w:cstheme="minorHAnsi"/>
          <w:color w:val="6E6E6E"/>
          <w:sz w:val="28"/>
          <w:szCs w:val="28"/>
        </w:rPr>
        <w:t> </w:t>
      </w:r>
    </w:p>
    <w:p w:rsidR="00094E0E" w:rsidRDefault="00094E0E" w:rsidP="0084301D">
      <w:pPr>
        <w:rPr>
          <w:rFonts w:asciiTheme="minorHAnsi" w:eastAsia="Tahoma" w:hAnsiTheme="minorHAnsi" w:cstheme="minorHAnsi"/>
          <w:color w:val="6E6E6E"/>
          <w:sz w:val="28"/>
          <w:szCs w:val="28"/>
        </w:rPr>
      </w:pPr>
      <w:r w:rsidRPr="00094E0E">
        <w:rPr>
          <w:rFonts w:asciiTheme="minorHAnsi" w:eastAsia="Tahoma" w:hAnsiTheme="minorHAnsi" w:cstheme="minorHAnsi"/>
          <w:color w:val="6E6E6E"/>
          <w:sz w:val="28"/>
          <w:szCs w:val="28"/>
        </w:rPr>
        <w:t>IUPAC is registered in </w:t>
      </w:r>
      <w:hyperlink r:id="rId10" w:tooltip="Zürich" w:history="1">
        <w:r w:rsidRPr="00094E0E">
          <w:rPr>
            <w:rFonts w:asciiTheme="minorHAnsi" w:eastAsia="Tahoma" w:hAnsiTheme="minorHAnsi" w:cstheme="minorHAnsi"/>
            <w:color w:val="6E6E6E"/>
            <w:sz w:val="28"/>
            <w:szCs w:val="28"/>
          </w:rPr>
          <w:t>Zürich</w:t>
        </w:r>
      </w:hyperlink>
      <w:r w:rsidRPr="00094E0E">
        <w:rPr>
          <w:rFonts w:asciiTheme="minorHAnsi" w:eastAsia="Tahoma" w:hAnsiTheme="minorHAnsi" w:cstheme="minorHAnsi"/>
          <w:color w:val="6E6E6E"/>
          <w:sz w:val="28"/>
          <w:szCs w:val="28"/>
        </w:rPr>
        <w:t>, </w:t>
      </w:r>
      <w:hyperlink r:id="rId11" w:tooltip="Switzerland" w:history="1">
        <w:r w:rsidRPr="00094E0E">
          <w:rPr>
            <w:rFonts w:asciiTheme="minorHAnsi" w:eastAsia="Tahoma" w:hAnsiTheme="minorHAnsi" w:cstheme="minorHAnsi"/>
            <w:color w:val="6E6E6E"/>
            <w:sz w:val="28"/>
            <w:szCs w:val="28"/>
          </w:rPr>
          <w:t>Switzerland</w:t>
        </w:r>
      </w:hyperlink>
      <w:r w:rsidRPr="00094E0E">
        <w:rPr>
          <w:rFonts w:asciiTheme="minorHAnsi" w:eastAsia="Tahoma" w:hAnsiTheme="minorHAnsi" w:cstheme="minorHAnsi"/>
          <w:color w:val="6E6E6E"/>
          <w:sz w:val="28"/>
          <w:szCs w:val="28"/>
        </w:rPr>
        <w:t>, and the administrative office, known as the "IUPAC Secretariat", is in</w:t>
      </w:r>
      <w:r>
        <w:rPr>
          <w:rFonts w:asciiTheme="minorHAnsi" w:eastAsia="Tahoma" w:hAnsiTheme="minorHAnsi" w:cstheme="minorHAnsi"/>
          <w:color w:val="6E6E6E"/>
          <w:sz w:val="28"/>
          <w:szCs w:val="28"/>
        </w:rPr>
        <w:t>:</w:t>
      </w:r>
    </w:p>
    <w:p w:rsidR="00E738FD" w:rsidRDefault="00117753" w:rsidP="0084301D">
      <w:pPr>
        <w:rPr>
          <w:rFonts w:asciiTheme="minorHAnsi" w:eastAsia="Tahoma" w:hAnsiTheme="minorHAnsi" w:cstheme="minorHAnsi"/>
          <w:color w:val="6E6E6E"/>
          <w:sz w:val="28"/>
          <w:szCs w:val="28"/>
        </w:rPr>
      </w:pPr>
      <w:r>
        <w:rPr>
          <w:rFonts w:asciiTheme="minorHAnsi" w:eastAsia="Tahoma" w:hAnsiTheme="minorHAnsi" w:cstheme="minorHAnsi"/>
          <w:i/>
          <w:iCs/>
          <w:noProof/>
          <w:color w:val="6E6E6E"/>
          <w:sz w:val="28"/>
          <w:szCs w:val="28"/>
        </w:rPr>
        <w:drawing>
          <wp:anchor distT="0" distB="0" distL="114300" distR="114300" simplePos="0" relativeHeight="251666432" behindDoc="0" locked="0" layoutInCell="1" allowOverlap="1" wp14:anchorId="57CFD5B4" wp14:editId="5B463A86">
            <wp:simplePos x="0" y="0"/>
            <wp:positionH relativeFrom="column">
              <wp:posOffset>3419688</wp:posOffset>
            </wp:positionH>
            <wp:positionV relativeFrom="paragraph">
              <wp:posOffset>140970</wp:posOffset>
            </wp:positionV>
            <wp:extent cx="2961010" cy="215265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upac-names.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967798" cy="2157585"/>
                    </a:xfrm>
                    <a:prstGeom prst="rect">
                      <a:avLst/>
                    </a:prstGeom>
                  </pic:spPr>
                </pic:pic>
              </a:graphicData>
            </a:graphic>
            <wp14:sizeRelH relativeFrom="page">
              <wp14:pctWidth>0</wp14:pctWidth>
            </wp14:sizeRelH>
            <wp14:sizeRelV relativeFrom="page">
              <wp14:pctHeight>0</wp14:pctHeight>
            </wp14:sizeRelV>
          </wp:anchor>
        </w:drawing>
      </w:r>
    </w:p>
    <w:p w:rsidR="00E738FD" w:rsidRDefault="00E738FD" w:rsidP="00756F4B">
      <w:pPr>
        <w:ind w:right="1767"/>
        <w:rPr>
          <w:rFonts w:asciiTheme="minorHAnsi" w:eastAsia="Tahoma" w:hAnsiTheme="minorHAnsi" w:cstheme="minorHAnsi"/>
          <w:color w:val="6E6E6E"/>
          <w:sz w:val="28"/>
          <w:szCs w:val="28"/>
        </w:rPr>
      </w:pPr>
    </w:p>
    <w:p w:rsidR="00E738FD" w:rsidRDefault="00E738FD" w:rsidP="00094E0E">
      <w:pPr>
        <w:ind w:right="1767"/>
        <w:rPr>
          <w:rFonts w:asciiTheme="minorHAnsi" w:eastAsia="Tahoma" w:hAnsiTheme="minorHAnsi" w:cstheme="minorHAnsi"/>
          <w:i/>
          <w:iCs/>
          <w:color w:val="6E6E6E"/>
          <w:sz w:val="28"/>
          <w:szCs w:val="28"/>
        </w:rPr>
        <w:sectPr w:rsidR="00E738FD" w:rsidSect="000439B4">
          <w:pgSz w:w="12240" w:h="15840"/>
          <w:pgMar w:top="720" w:right="720" w:bottom="720" w:left="720" w:header="720" w:footer="720" w:gutter="0"/>
          <w:cols w:space="720"/>
          <w:docGrid w:linePitch="272"/>
        </w:sectPr>
      </w:pPr>
    </w:p>
    <w:p w:rsidR="00094E0E" w:rsidRPr="00094E0E" w:rsidRDefault="007F0257" w:rsidP="00094E0E">
      <w:pPr>
        <w:ind w:right="1767"/>
        <w:rPr>
          <w:rFonts w:asciiTheme="minorHAnsi" w:eastAsia="Tahoma" w:hAnsiTheme="minorHAnsi" w:cstheme="minorHAnsi"/>
          <w:i/>
          <w:iCs/>
          <w:color w:val="6E6E6E"/>
          <w:sz w:val="28"/>
          <w:szCs w:val="28"/>
        </w:rPr>
      </w:pPr>
      <w:hyperlink r:id="rId13" w:tooltip="Research Triangle Park" w:history="1">
        <w:r w:rsidR="00094E0E" w:rsidRPr="00094E0E">
          <w:rPr>
            <w:rFonts w:asciiTheme="minorHAnsi" w:eastAsia="Tahoma" w:hAnsiTheme="minorHAnsi" w:cstheme="minorHAnsi"/>
            <w:i/>
            <w:iCs/>
            <w:color w:val="6E6E6E"/>
            <w:sz w:val="28"/>
            <w:szCs w:val="28"/>
          </w:rPr>
          <w:t>Research Triangle Park</w:t>
        </w:r>
      </w:hyperlink>
      <w:r w:rsidR="00094E0E" w:rsidRPr="00094E0E">
        <w:rPr>
          <w:rFonts w:asciiTheme="minorHAnsi" w:eastAsia="Tahoma" w:hAnsiTheme="minorHAnsi" w:cstheme="minorHAnsi"/>
          <w:i/>
          <w:iCs/>
          <w:color w:val="6E6E6E"/>
          <w:sz w:val="28"/>
          <w:szCs w:val="28"/>
        </w:rPr>
        <w:t>, </w:t>
      </w:r>
    </w:p>
    <w:p w:rsidR="00094E0E" w:rsidRDefault="007F0257" w:rsidP="00094E0E">
      <w:pPr>
        <w:ind w:right="1767"/>
        <w:rPr>
          <w:rFonts w:asciiTheme="minorHAnsi" w:eastAsia="Tahoma" w:hAnsiTheme="minorHAnsi" w:cstheme="minorHAnsi"/>
          <w:i/>
          <w:iCs/>
          <w:color w:val="6E6E6E"/>
          <w:sz w:val="28"/>
          <w:szCs w:val="28"/>
        </w:rPr>
      </w:pPr>
      <w:hyperlink r:id="rId14" w:tooltip="North Carolina" w:history="1">
        <w:r w:rsidR="00094E0E" w:rsidRPr="00094E0E">
          <w:rPr>
            <w:rFonts w:asciiTheme="minorHAnsi" w:eastAsia="Tahoma" w:hAnsiTheme="minorHAnsi" w:cstheme="minorHAnsi"/>
            <w:i/>
            <w:iCs/>
            <w:color w:val="6E6E6E"/>
            <w:sz w:val="28"/>
            <w:szCs w:val="28"/>
          </w:rPr>
          <w:t>North Carolina</w:t>
        </w:r>
      </w:hyperlink>
      <w:r w:rsidR="00094E0E" w:rsidRPr="00094E0E">
        <w:rPr>
          <w:rFonts w:asciiTheme="minorHAnsi" w:eastAsia="Tahoma" w:hAnsiTheme="minorHAnsi" w:cstheme="minorHAnsi"/>
          <w:i/>
          <w:iCs/>
          <w:color w:val="6E6E6E"/>
          <w:sz w:val="28"/>
          <w:szCs w:val="28"/>
        </w:rPr>
        <w:t>, </w:t>
      </w:r>
    </w:p>
    <w:p w:rsidR="00117753" w:rsidRDefault="00117753" w:rsidP="00117753">
      <w:pPr>
        <w:ind w:right="1767"/>
        <w:rPr>
          <w:rFonts w:asciiTheme="minorHAnsi" w:eastAsia="Tahoma" w:hAnsiTheme="minorHAnsi" w:cstheme="minorHAnsi"/>
          <w:i/>
          <w:iCs/>
          <w:color w:val="6E6E6E"/>
          <w:sz w:val="28"/>
          <w:szCs w:val="28"/>
        </w:rPr>
      </w:pPr>
      <w:hyperlink r:id="rId15" w:tooltip="United States" w:history="1">
        <w:r w:rsidRPr="00094E0E">
          <w:rPr>
            <w:rFonts w:asciiTheme="minorHAnsi" w:eastAsia="Tahoma" w:hAnsiTheme="minorHAnsi" w:cstheme="minorHAnsi"/>
            <w:i/>
            <w:iCs/>
            <w:color w:val="6E6E6E"/>
            <w:sz w:val="28"/>
            <w:szCs w:val="28"/>
          </w:rPr>
          <w:t>United States</w:t>
        </w:r>
      </w:hyperlink>
      <w:r>
        <w:rPr>
          <w:rFonts w:asciiTheme="minorHAnsi" w:eastAsia="Tahoma" w:hAnsiTheme="minorHAnsi" w:cstheme="minorHAnsi"/>
          <w:i/>
          <w:iCs/>
          <w:color w:val="6E6E6E"/>
          <w:sz w:val="28"/>
          <w:szCs w:val="28"/>
        </w:rPr>
        <w:t xml:space="preserve"> of America</w:t>
      </w:r>
    </w:p>
    <w:p w:rsidR="00117753" w:rsidRPr="00094E0E" w:rsidRDefault="00117753" w:rsidP="00094E0E">
      <w:pPr>
        <w:ind w:right="1767"/>
        <w:rPr>
          <w:rFonts w:asciiTheme="minorHAnsi" w:eastAsia="Tahoma" w:hAnsiTheme="minorHAnsi" w:cstheme="minorHAnsi"/>
          <w:i/>
          <w:iCs/>
          <w:color w:val="6E6E6E"/>
          <w:sz w:val="28"/>
          <w:szCs w:val="28"/>
        </w:rPr>
      </w:pPr>
    </w:p>
    <w:p w:rsidR="00117753" w:rsidRDefault="00117753" w:rsidP="00117753">
      <w:pPr>
        <w:ind w:right="1767"/>
      </w:pPr>
    </w:p>
    <w:p w:rsidR="00117753" w:rsidRDefault="00117753" w:rsidP="00117753">
      <w:pPr>
        <w:ind w:right="1767"/>
      </w:pPr>
    </w:p>
    <w:p w:rsidR="00117753" w:rsidRDefault="00117753" w:rsidP="00117753">
      <w:pPr>
        <w:ind w:right="1767"/>
      </w:pPr>
    </w:p>
    <w:p w:rsidR="00117753" w:rsidRDefault="00117753" w:rsidP="00117753">
      <w:pPr>
        <w:ind w:right="1767"/>
      </w:pPr>
    </w:p>
    <w:p w:rsidR="00117753" w:rsidRDefault="00117753" w:rsidP="00117753">
      <w:pPr>
        <w:ind w:right="1767"/>
      </w:pPr>
    </w:p>
    <w:p w:rsidR="00117753" w:rsidRDefault="00117753" w:rsidP="00117753">
      <w:pPr>
        <w:ind w:right="1767"/>
      </w:pPr>
    </w:p>
    <w:p w:rsidR="009127B2" w:rsidRPr="00094E0E" w:rsidRDefault="009127B2" w:rsidP="00094E0E">
      <w:pPr>
        <w:ind w:right="1767"/>
        <w:rPr>
          <w:rFonts w:asciiTheme="minorHAnsi" w:eastAsia="Tahoma" w:hAnsiTheme="minorHAnsi" w:cstheme="minorHAnsi"/>
          <w:i/>
          <w:iCs/>
          <w:color w:val="6E6E6E"/>
          <w:sz w:val="28"/>
          <w:szCs w:val="28"/>
        </w:rPr>
      </w:pPr>
    </w:p>
    <w:p w:rsidR="00E738FD" w:rsidRDefault="00E738FD" w:rsidP="00DE7A1B">
      <w:pPr>
        <w:ind w:left="1787" w:right="1767"/>
        <w:jc w:val="center"/>
        <w:rPr>
          <w:rFonts w:ascii="Cambria" w:eastAsia="Cambria" w:hAnsi="Cambria" w:cs="Cambria"/>
          <w:sz w:val="36"/>
          <w:szCs w:val="36"/>
        </w:rPr>
        <w:sectPr w:rsidR="00E738FD" w:rsidSect="00E738FD">
          <w:type w:val="continuous"/>
          <w:pgSz w:w="12240" w:h="15840"/>
          <w:pgMar w:top="720" w:right="720" w:bottom="720" w:left="720" w:header="720" w:footer="720" w:gutter="0"/>
          <w:cols w:num="2" w:space="720"/>
          <w:docGrid w:linePitch="272"/>
        </w:sectPr>
      </w:pPr>
    </w:p>
    <w:p w:rsidR="00DE7A1B" w:rsidRDefault="00DE7A1B" w:rsidP="0042782A">
      <w:pPr>
        <w:ind w:right="1767"/>
        <w:rPr>
          <w:rFonts w:ascii="Cambria" w:eastAsia="Cambria" w:hAnsi="Cambria" w:cs="Cambria"/>
          <w:sz w:val="36"/>
          <w:szCs w:val="36"/>
        </w:rPr>
      </w:pPr>
    </w:p>
    <w:p w:rsidR="00DE7A1B" w:rsidRDefault="00DE7A1B" w:rsidP="00DE7A1B">
      <w:pPr>
        <w:ind w:left="1787" w:right="1767"/>
        <w:jc w:val="center"/>
        <w:rPr>
          <w:rFonts w:ascii="Cambria" w:eastAsia="Cambria" w:hAnsi="Cambria" w:cs="Cambria"/>
          <w:sz w:val="36"/>
          <w:szCs w:val="36"/>
        </w:rPr>
      </w:pPr>
    </w:p>
    <w:p w:rsidR="00DE7A1B" w:rsidRDefault="00DE7A1B" w:rsidP="00DE7A1B">
      <w:pPr>
        <w:spacing w:before="1" w:line="100" w:lineRule="exact"/>
        <w:rPr>
          <w:rFonts w:ascii="Cambria" w:eastAsia="Cambria" w:hAnsi="Cambria" w:cs="Cambria"/>
          <w:sz w:val="36"/>
          <w:szCs w:val="36"/>
        </w:rPr>
      </w:pPr>
    </w:p>
    <w:p w:rsidR="00FC10D8" w:rsidRDefault="00FC10D8" w:rsidP="00DE7A1B">
      <w:pPr>
        <w:spacing w:before="1" w:line="100" w:lineRule="exact"/>
        <w:rPr>
          <w:rFonts w:ascii="Cambria" w:eastAsia="Cambria" w:hAnsi="Cambria" w:cs="Cambria"/>
          <w:sz w:val="36"/>
          <w:szCs w:val="36"/>
        </w:rPr>
      </w:pPr>
    </w:p>
    <w:p w:rsidR="00FC10D8" w:rsidRDefault="00FC10D8" w:rsidP="00DE7A1B">
      <w:pPr>
        <w:spacing w:before="1" w:line="100" w:lineRule="exact"/>
        <w:rPr>
          <w:rFonts w:ascii="Cambria" w:eastAsia="Cambria" w:hAnsi="Cambria" w:cs="Cambria"/>
          <w:sz w:val="36"/>
          <w:szCs w:val="36"/>
        </w:rPr>
      </w:pPr>
    </w:p>
    <w:p w:rsidR="00FC10D8" w:rsidRPr="00FC10D8" w:rsidRDefault="00FC10D8" w:rsidP="00DE7A1B">
      <w:pPr>
        <w:spacing w:before="1" w:line="100" w:lineRule="exact"/>
        <w:rPr>
          <w:rFonts w:ascii="Bahnschrift SemiBold SemiConden" w:eastAsia="Cambria" w:hAnsi="Bahnschrift SemiBold SemiConden" w:cs="Cambria"/>
          <w:sz w:val="36"/>
          <w:szCs w:val="36"/>
        </w:rPr>
      </w:pPr>
    </w:p>
    <w:p w:rsidR="00FC10D8" w:rsidRDefault="00FC10D8" w:rsidP="00DE7A1B">
      <w:pPr>
        <w:spacing w:before="1" w:line="100" w:lineRule="exact"/>
        <w:rPr>
          <w:rFonts w:ascii="Cambria" w:eastAsia="Cambria" w:hAnsi="Cambria" w:cs="Cambria"/>
          <w:sz w:val="36"/>
          <w:szCs w:val="36"/>
        </w:rPr>
      </w:pPr>
    </w:p>
    <w:p w:rsidR="00FC10D8" w:rsidRDefault="00FC10D8" w:rsidP="00DE7A1B">
      <w:pPr>
        <w:spacing w:before="1" w:line="100" w:lineRule="exact"/>
        <w:rPr>
          <w:rFonts w:ascii="Cambria" w:eastAsia="Cambria" w:hAnsi="Cambria" w:cs="Cambria"/>
          <w:sz w:val="36"/>
          <w:szCs w:val="36"/>
        </w:rPr>
      </w:pPr>
    </w:p>
    <w:p w:rsidR="00FC10D8" w:rsidRDefault="00FC10D8" w:rsidP="00DE7A1B">
      <w:pPr>
        <w:spacing w:before="1" w:line="100" w:lineRule="exact"/>
        <w:rPr>
          <w:rFonts w:ascii="Cambria" w:eastAsia="Cambria" w:hAnsi="Cambria" w:cs="Cambria"/>
          <w:sz w:val="36"/>
          <w:szCs w:val="36"/>
        </w:rPr>
      </w:pPr>
    </w:p>
    <w:p w:rsidR="00FC10D8" w:rsidRDefault="00FC10D8" w:rsidP="00DE7A1B">
      <w:pPr>
        <w:spacing w:before="1" w:line="100" w:lineRule="exact"/>
        <w:rPr>
          <w:sz w:val="10"/>
          <w:szCs w:val="10"/>
        </w:rPr>
      </w:pPr>
    </w:p>
    <w:p w:rsidR="00DE7A1B" w:rsidRDefault="00DE7A1B" w:rsidP="00DE7A1B">
      <w:pPr>
        <w:spacing w:line="200" w:lineRule="exact"/>
      </w:pPr>
    </w:p>
    <w:p w:rsidR="00DE7A1B" w:rsidRDefault="00FC10D8" w:rsidP="00FC10D8">
      <w:pPr>
        <w:rPr>
          <w:sz w:val="36"/>
          <w:szCs w:val="36"/>
        </w:rPr>
      </w:pPr>
      <w:r w:rsidRPr="00FC10D8">
        <w:rPr>
          <w:sz w:val="36"/>
          <w:szCs w:val="36"/>
        </w:rPr>
        <w:t>Following is the List of Some Famous Muslim Scientist</w:t>
      </w:r>
      <w:r>
        <w:rPr>
          <w:sz w:val="36"/>
          <w:szCs w:val="36"/>
        </w:rPr>
        <w:t>s</w:t>
      </w:r>
    </w:p>
    <w:p w:rsidR="00695136" w:rsidRPr="00FC10D8" w:rsidRDefault="001002E7" w:rsidP="00FC10D8">
      <w:pPr>
        <w:rPr>
          <w:sz w:val="36"/>
          <w:szCs w:val="36"/>
        </w:rPr>
      </w:pPr>
      <w:r>
        <w:rPr>
          <w:noProof/>
          <w:sz w:val="36"/>
          <w:szCs w:val="36"/>
        </w:rPr>
        <w:drawing>
          <wp:inline distT="0" distB="0" distL="0" distR="0">
            <wp:extent cx="6753225" cy="24860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uslim-scientist.jpg"/>
                    <pic:cNvPicPr/>
                  </pic:nvPicPr>
                  <pic:blipFill>
                    <a:blip r:embed="rId16">
                      <a:extLst>
                        <a:ext uri="{28A0092B-C50C-407E-A947-70E740481C1C}">
                          <a14:useLocalDpi xmlns:a14="http://schemas.microsoft.com/office/drawing/2010/main" val="0"/>
                        </a:ext>
                      </a:extLst>
                    </a:blip>
                    <a:stretch>
                      <a:fillRect/>
                    </a:stretch>
                  </pic:blipFill>
                  <pic:spPr>
                    <a:xfrm>
                      <a:off x="0" y="0"/>
                      <a:ext cx="6753225" cy="2486025"/>
                    </a:xfrm>
                    <a:prstGeom prst="rect">
                      <a:avLst/>
                    </a:prstGeom>
                  </pic:spPr>
                </pic:pic>
              </a:graphicData>
            </a:graphic>
          </wp:inline>
        </w:drawing>
      </w:r>
    </w:p>
    <w:p w:rsidR="00DE7A1B" w:rsidRPr="00B36B08" w:rsidRDefault="00DE7A1B" w:rsidP="00DE7A1B">
      <w:pPr>
        <w:ind w:left="100"/>
        <w:rPr>
          <w:rFonts w:ascii="Rockwell" w:eastAsia="Cambria" w:hAnsi="Rockwell" w:cs="Cambria"/>
          <w:sz w:val="28"/>
          <w:szCs w:val="28"/>
        </w:rPr>
      </w:pPr>
      <w:r w:rsidRPr="00B36B08">
        <w:rPr>
          <w:rFonts w:ascii="Rockwell" w:eastAsia="Cambria" w:hAnsi="Rockwell" w:cs="Cambria"/>
          <w:color w:val="00AFEF"/>
          <w:sz w:val="28"/>
          <w:szCs w:val="28"/>
        </w:rPr>
        <w:t>Affordable Web Services</w:t>
      </w:r>
    </w:p>
    <w:p w:rsidR="00DE7A1B" w:rsidRDefault="00DE7A1B" w:rsidP="00DE7A1B">
      <w:pPr>
        <w:spacing w:before="9" w:line="160" w:lineRule="exact"/>
        <w:rPr>
          <w:sz w:val="17"/>
          <w:szCs w:val="17"/>
        </w:rPr>
      </w:pPr>
    </w:p>
    <w:p w:rsidR="00DE7A1B" w:rsidRPr="007E6BD3" w:rsidRDefault="00DE7A1B" w:rsidP="00DE7A1B">
      <w:pPr>
        <w:spacing w:line="262" w:lineRule="auto"/>
        <w:ind w:left="100" w:right="409"/>
        <w:rPr>
          <w:rFonts w:ascii="Tahoma" w:eastAsia="Tahoma" w:hAnsi="Tahoma" w:cs="Tahoma"/>
          <w:sz w:val="24"/>
          <w:szCs w:val="24"/>
        </w:rPr>
      </w:pPr>
      <w:r w:rsidRPr="007E6BD3">
        <w:rPr>
          <w:rFonts w:ascii="Tahoma" w:eastAsia="Tahoma" w:hAnsi="Tahoma" w:cs="Tahoma"/>
          <w:color w:val="6E6E6E"/>
          <w:sz w:val="24"/>
          <w:szCs w:val="24"/>
        </w:rPr>
        <w:t>All our services are offered at competitive market rates which offer excellent value for your money.</w:t>
      </w:r>
    </w:p>
    <w:p w:rsidR="00DE7A1B" w:rsidRDefault="00DE7A1B" w:rsidP="00DE7A1B">
      <w:pPr>
        <w:spacing w:before="4" w:line="160" w:lineRule="exact"/>
        <w:rPr>
          <w:sz w:val="17"/>
          <w:szCs w:val="17"/>
        </w:rPr>
      </w:pPr>
    </w:p>
    <w:p w:rsidR="00DE7A1B" w:rsidRPr="00B36B08" w:rsidRDefault="005437C4" w:rsidP="00DE7A1B">
      <w:pPr>
        <w:ind w:left="100"/>
        <w:rPr>
          <w:rFonts w:ascii="Rockwell" w:eastAsia="Cambria" w:hAnsi="Rockwell" w:cs="Cambria"/>
          <w:sz w:val="28"/>
          <w:szCs w:val="28"/>
        </w:rPr>
      </w:pPr>
      <w:r>
        <w:rPr>
          <w:rFonts w:ascii="Rockwell" w:eastAsia="Cambria" w:hAnsi="Rockwell" w:cs="Cambria"/>
          <w:color w:val="00AFEF"/>
          <w:sz w:val="28"/>
          <w:szCs w:val="28"/>
        </w:rPr>
        <w:t xml:space="preserve">Great </w:t>
      </w:r>
      <w:r w:rsidR="00DE7A1B" w:rsidRPr="00B36B08">
        <w:rPr>
          <w:rFonts w:ascii="Rockwell" w:eastAsia="Cambria" w:hAnsi="Rockwell" w:cs="Cambria"/>
          <w:color w:val="00AFEF"/>
          <w:sz w:val="28"/>
          <w:szCs w:val="28"/>
        </w:rPr>
        <w:t>Support</w:t>
      </w:r>
    </w:p>
    <w:p w:rsidR="00DE7A1B" w:rsidRDefault="00DE7A1B" w:rsidP="00DE7A1B">
      <w:pPr>
        <w:spacing w:before="9" w:line="160" w:lineRule="exact"/>
        <w:rPr>
          <w:sz w:val="17"/>
          <w:szCs w:val="17"/>
        </w:rPr>
      </w:pPr>
    </w:p>
    <w:p w:rsidR="00DE7A1B" w:rsidRPr="007E6BD3" w:rsidRDefault="00DE7A1B" w:rsidP="00DE7A1B">
      <w:pPr>
        <w:spacing w:line="267" w:lineRule="auto"/>
        <w:ind w:left="100" w:right="908"/>
        <w:rPr>
          <w:rFonts w:ascii="Tahoma" w:eastAsia="Tahoma" w:hAnsi="Tahoma" w:cs="Tahoma"/>
          <w:sz w:val="24"/>
          <w:szCs w:val="24"/>
        </w:rPr>
      </w:pPr>
      <w:r w:rsidRPr="007E6BD3">
        <w:rPr>
          <w:rFonts w:ascii="Tahoma" w:eastAsia="Tahoma" w:hAnsi="Tahoma" w:cs="Tahoma"/>
          <w:color w:val="6E6E6E"/>
          <w:sz w:val="24"/>
          <w:szCs w:val="24"/>
        </w:rPr>
        <w:t>We have a robust support structure which you can utilize 24/7, getting answers to all queries.</w:t>
      </w:r>
    </w:p>
    <w:p w:rsidR="00DE7A1B" w:rsidRDefault="00DE7A1B" w:rsidP="00DE7A1B">
      <w:pPr>
        <w:spacing w:before="5" w:line="260" w:lineRule="exact"/>
        <w:rPr>
          <w:sz w:val="26"/>
          <w:szCs w:val="26"/>
        </w:rPr>
      </w:pPr>
    </w:p>
    <w:p w:rsidR="00DE7A1B" w:rsidRPr="00B36B08" w:rsidRDefault="004225E4" w:rsidP="00DE7A1B">
      <w:pPr>
        <w:ind w:left="100"/>
        <w:rPr>
          <w:rFonts w:ascii="Rockwell" w:eastAsia="Cambria" w:hAnsi="Rockwell" w:cs="Cambria"/>
          <w:sz w:val="28"/>
          <w:szCs w:val="28"/>
        </w:rPr>
      </w:pPr>
      <w:r>
        <w:rPr>
          <w:rFonts w:ascii="Rockwell" w:eastAsia="Cambria" w:hAnsi="Rockwell" w:cs="Cambria"/>
          <w:color w:val="00AFEF"/>
          <w:sz w:val="28"/>
          <w:szCs w:val="28"/>
        </w:rPr>
        <w:t xml:space="preserve">We Are </w:t>
      </w:r>
      <w:proofErr w:type="gramStart"/>
      <w:r w:rsidR="00DE7A1B" w:rsidRPr="00B36B08">
        <w:rPr>
          <w:rFonts w:ascii="Rockwell" w:eastAsia="Cambria" w:hAnsi="Rockwell" w:cs="Cambria"/>
          <w:color w:val="00AFEF"/>
          <w:sz w:val="28"/>
          <w:szCs w:val="28"/>
        </w:rPr>
        <w:t>On  Time</w:t>
      </w:r>
      <w:proofErr w:type="gramEnd"/>
      <w:r w:rsidR="00DE7A1B" w:rsidRPr="00B36B08">
        <w:rPr>
          <w:rFonts w:ascii="Rockwell" w:eastAsia="Cambria" w:hAnsi="Rockwell" w:cs="Cambria"/>
          <w:color w:val="00AFEF"/>
          <w:sz w:val="28"/>
          <w:szCs w:val="28"/>
        </w:rPr>
        <w:t xml:space="preserve">  and  Budget</w:t>
      </w:r>
    </w:p>
    <w:p w:rsidR="00DE7A1B" w:rsidRDefault="00DE7A1B" w:rsidP="00DE7A1B">
      <w:pPr>
        <w:spacing w:before="9" w:line="160" w:lineRule="exact"/>
        <w:rPr>
          <w:sz w:val="17"/>
          <w:szCs w:val="17"/>
        </w:rPr>
      </w:pPr>
    </w:p>
    <w:p w:rsidR="00DE7A1B" w:rsidRPr="007E6BD3" w:rsidRDefault="00DE7A1B" w:rsidP="00DE7A1B">
      <w:pPr>
        <w:ind w:left="100"/>
        <w:rPr>
          <w:rFonts w:ascii="Tahoma" w:eastAsia="Tahoma" w:hAnsi="Tahoma" w:cs="Tahoma"/>
          <w:color w:val="6E6E6E"/>
          <w:sz w:val="24"/>
          <w:szCs w:val="24"/>
        </w:rPr>
      </w:pPr>
      <w:r w:rsidRPr="007E6BD3">
        <w:rPr>
          <w:rFonts w:ascii="Tahoma" w:eastAsia="Tahoma" w:hAnsi="Tahoma" w:cs="Tahoma"/>
          <w:color w:val="6E6E6E"/>
          <w:sz w:val="24"/>
          <w:szCs w:val="24"/>
        </w:rPr>
        <w:t>You can stay assured that we will never go over budget as fees are paid up front.</w:t>
      </w:r>
    </w:p>
    <w:p w:rsidR="00DE7A1B" w:rsidRDefault="00DE7A1B" w:rsidP="00DE7A1B">
      <w:pPr>
        <w:rPr>
          <w:rFonts w:ascii="Tahoma" w:eastAsia="Tahoma" w:hAnsi="Tahoma" w:cs="Tahoma"/>
          <w:color w:val="6E6E6E"/>
        </w:rPr>
      </w:pPr>
    </w:p>
    <w:p w:rsidR="00DE7A1B" w:rsidRPr="00B36B08" w:rsidRDefault="004225E4" w:rsidP="00DE7A1B">
      <w:pPr>
        <w:spacing w:before="57"/>
        <w:rPr>
          <w:rFonts w:ascii="Rockwell" w:eastAsia="Cambria" w:hAnsi="Rockwell" w:cs="Cambria"/>
          <w:sz w:val="28"/>
          <w:szCs w:val="28"/>
        </w:rPr>
      </w:pPr>
      <w:r>
        <w:rPr>
          <w:rFonts w:ascii="Rockwell" w:eastAsia="Cambria" w:hAnsi="Rockwell" w:cs="Cambria"/>
          <w:color w:val="00AFEF"/>
          <w:sz w:val="28"/>
          <w:szCs w:val="28"/>
        </w:rPr>
        <w:t xml:space="preserve">Services provided by our </w:t>
      </w:r>
      <w:r w:rsidR="00DE7A1B" w:rsidRPr="00B36B08">
        <w:rPr>
          <w:rFonts w:ascii="Rockwell" w:eastAsia="Cambria" w:hAnsi="Rockwell" w:cs="Cambria"/>
          <w:color w:val="00AFEF"/>
          <w:sz w:val="28"/>
          <w:szCs w:val="28"/>
        </w:rPr>
        <w:t>Company</w:t>
      </w:r>
    </w:p>
    <w:p w:rsidR="00DE7A1B" w:rsidRDefault="00DE7A1B" w:rsidP="00DE7A1B">
      <w:pPr>
        <w:spacing w:before="9" w:line="160" w:lineRule="exact"/>
        <w:rPr>
          <w:sz w:val="17"/>
          <w:szCs w:val="17"/>
        </w:rPr>
      </w:pPr>
    </w:p>
    <w:p w:rsidR="00DE7A1B" w:rsidRPr="007E6BD3" w:rsidRDefault="00DE7A1B" w:rsidP="00DE7A1B">
      <w:pPr>
        <w:ind w:left="100"/>
        <w:rPr>
          <w:rFonts w:ascii="Tahoma" w:eastAsia="Tahoma" w:hAnsi="Tahoma" w:cs="Tahoma"/>
          <w:sz w:val="24"/>
          <w:szCs w:val="24"/>
        </w:rPr>
      </w:pPr>
      <w:r w:rsidRPr="007E6BD3">
        <w:rPr>
          <w:rFonts w:ascii="Tahoma" w:eastAsia="Tahoma" w:hAnsi="Tahoma" w:cs="Tahoma"/>
          <w:color w:val="6E6E6E"/>
          <w:sz w:val="24"/>
          <w:szCs w:val="24"/>
        </w:rPr>
        <w:t>We provide our excellent services in the following areas.</w:t>
      </w:r>
    </w:p>
    <w:p w:rsidR="00DE7A1B" w:rsidRPr="007E6BD3" w:rsidRDefault="00DE7A1B" w:rsidP="00DE7A1B">
      <w:pPr>
        <w:pStyle w:val="ListParagraph"/>
        <w:numPr>
          <w:ilvl w:val="0"/>
          <w:numId w:val="2"/>
        </w:numPr>
        <w:spacing w:before="27"/>
        <w:rPr>
          <w:rFonts w:ascii="Tahoma" w:eastAsia="Tahoma" w:hAnsi="Tahoma" w:cs="Tahoma"/>
          <w:color w:val="808080" w:themeColor="background1" w:themeShade="80"/>
          <w:sz w:val="24"/>
          <w:szCs w:val="24"/>
        </w:rPr>
      </w:pPr>
      <w:r w:rsidRPr="007E6BD3">
        <w:rPr>
          <w:rFonts w:ascii="Tahoma" w:eastAsia="Tahoma" w:hAnsi="Tahoma" w:cs="Tahoma"/>
          <w:color w:val="808080" w:themeColor="background1" w:themeShade="80"/>
          <w:sz w:val="24"/>
          <w:szCs w:val="24"/>
        </w:rPr>
        <w:t>Software Development</w:t>
      </w:r>
    </w:p>
    <w:p w:rsidR="00DE7A1B" w:rsidRPr="007E6BD3" w:rsidRDefault="00DE7A1B" w:rsidP="00DE7A1B">
      <w:pPr>
        <w:pStyle w:val="ListParagraph"/>
        <w:numPr>
          <w:ilvl w:val="0"/>
          <w:numId w:val="2"/>
        </w:numPr>
        <w:spacing w:before="28"/>
        <w:rPr>
          <w:rFonts w:ascii="Tahoma" w:eastAsia="Tahoma" w:hAnsi="Tahoma" w:cs="Tahoma"/>
          <w:color w:val="808080" w:themeColor="background1" w:themeShade="80"/>
          <w:sz w:val="24"/>
          <w:szCs w:val="24"/>
        </w:rPr>
      </w:pPr>
      <w:r w:rsidRPr="007E6BD3">
        <w:rPr>
          <w:rFonts w:ascii="Tahoma" w:eastAsia="Tahoma" w:hAnsi="Tahoma" w:cs="Tahoma"/>
          <w:color w:val="808080" w:themeColor="background1" w:themeShade="80"/>
          <w:sz w:val="24"/>
          <w:szCs w:val="24"/>
        </w:rPr>
        <w:t>Website Development</w:t>
      </w:r>
    </w:p>
    <w:p w:rsidR="00DE7A1B" w:rsidRPr="007E6BD3" w:rsidRDefault="00DE7A1B" w:rsidP="00DE7A1B">
      <w:pPr>
        <w:pStyle w:val="ListParagraph"/>
        <w:numPr>
          <w:ilvl w:val="0"/>
          <w:numId w:val="2"/>
        </w:numPr>
        <w:spacing w:before="32"/>
        <w:rPr>
          <w:rFonts w:ascii="Tahoma" w:eastAsia="Tahoma" w:hAnsi="Tahoma" w:cs="Tahoma"/>
          <w:color w:val="808080" w:themeColor="background1" w:themeShade="80"/>
          <w:sz w:val="24"/>
          <w:szCs w:val="24"/>
        </w:rPr>
      </w:pPr>
      <w:r w:rsidRPr="007E6BD3">
        <w:rPr>
          <w:rFonts w:ascii="Tahoma" w:eastAsia="Tahoma" w:hAnsi="Tahoma" w:cs="Tahoma"/>
          <w:color w:val="808080" w:themeColor="background1" w:themeShade="80"/>
          <w:sz w:val="24"/>
          <w:szCs w:val="24"/>
        </w:rPr>
        <w:t>Android Apps Development</w:t>
      </w:r>
    </w:p>
    <w:p w:rsidR="00DE7A1B" w:rsidRPr="007E6BD3" w:rsidRDefault="00DE7A1B" w:rsidP="00DE7A1B">
      <w:pPr>
        <w:pStyle w:val="ListParagraph"/>
        <w:numPr>
          <w:ilvl w:val="0"/>
          <w:numId w:val="2"/>
        </w:numPr>
        <w:spacing w:before="27"/>
        <w:rPr>
          <w:rFonts w:ascii="Tahoma" w:eastAsia="Tahoma" w:hAnsi="Tahoma" w:cs="Tahoma"/>
          <w:color w:val="808080" w:themeColor="background1" w:themeShade="80"/>
          <w:sz w:val="24"/>
          <w:szCs w:val="24"/>
        </w:rPr>
      </w:pPr>
      <w:r w:rsidRPr="007E6BD3">
        <w:rPr>
          <w:rFonts w:ascii="Tahoma" w:eastAsia="Tahoma" w:hAnsi="Tahoma" w:cs="Tahoma"/>
          <w:color w:val="808080" w:themeColor="background1" w:themeShade="80"/>
          <w:sz w:val="24"/>
          <w:szCs w:val="24"/>
        </w:rPr>
        <w:t>Graphics Designing</w:t>
      </w:r>
    </w:p>
    <w:p w:rsidR="00DE7A1B" w:rsidRPr="007E6BD3" w:rsidRDefault="00DE7A1B" w:rsidP="00DE7A1B">
      <w:pPr>
        <w:pStyle w:val="ListParagraph"/>
        <w:numPr>
          <w:ilvl w:val="0"/>
          <w:numId w:val="2"/>
        </w:numPr>
        <w:spacing w:before="27"/>
        <w:rPr>
          <w:rFonts w:ascii="Tahoma" w:eastAsia="Tahoma" w:hAnsi="Tahoma" w:cs="Tahoma"/>
          <w:color w:val="808080" w:themeColor="background1" w:themeShade="80"/>
          <w:sz w:val="24"/>
          <w:szCs w:val="24"/>
        </w:rPr>
      </w:pPr>
      <w:r w:rsidRPr="007E6BD3">
        <w:rPr>
          <w:rFonts w:ascii="Tahoma" w:eastAsia="Tahoma" w:hAnsi="Tahoma" w:cs="Tahoma"/>
          <w:color w:val="808080" w:themeColor="background1" w:themeShade="80"/>
          <w:sz w:val="24"/>
          <w:szCs w:val="24"/>
        </w:rPr>
        <w:t>Search Engine Optimization</w:t>
      </w:r>
    </w:p>
    <w:p w:rsidR="00DE7A1B" w:rsidRDefault="00DE7A1B" w:rsidP="00DE7A1B">
      <w:pPr>
        <w:spacing w:before="13" w:line="260" w:lineRule="exact"/>
        <w:rPr>
          <w:sz w:val="26"/>
          <w:szCs w:val="26"/>
        </w:rPr>
      </w:pPr>
    </w:p>
    <w:p w:rsidR="008A27A6" w:rsidRDefault="008A27A6" w:rsidP="00DE7A1B">
      <w:pPr>
        <w:spacing w:before="13" w:line="260" w:lineRule="exact"/>
        <w:rPr>
          <w:sz w:val="26"/>
          <w:szCs w:val="26"/>
        </w:rPr>
      </w:pPr>
    </w:p>
    <w:p w:rsidR="008A27A6" w:rsidRDefault="008A27A6" w:rsidP="00DE7A1B">
      <w:pPr>
        <w:spacing w:before="13" w:line="260" w:lineRule="exact"/>
        <w:rPr>
          <w:sz w:val="26"/>
          <w:szCs w:val="26"/>
        </w:rPr>
      </w:pPr>
    </w:p>
    <w:p w:rsidR="008A27A6" w:rsidRDefault="008A27A6" w:rsidP="00DE7A1B">
      <w:pPr>
        <w:spacing w:before="13" w:line="260" w:lineRule="exact"/>
        <w:rPr>
          <w:sz w:val="26"/>
          <w:szCs w:val="26"/>
        </w:rPr>
      </w:pPr>
    </w:p>
    <w:p w:rsidR="008A27A6" w:rsidRDefault="008A27A6" w:rsidP="00DE7A1B">
      <w:pPr>
        <w:spacing w:before="13" w:line="260" w:lineRule="exact"/>
        <w:rPr>
          <w:sz w:val="26"/>
          <w:szCs w:val="26"/>
        </w:rPr>
      </w:pPr>
    </w:p>
    <w:p w:rsidR="008A27A6" w:rsidRDefault="008A27A6" w:rsidP="00DE7A1B">
      <w:pPr>
        <w:spacing w:before="13" w:line="260" w:lineRule="exact"/>
        <w:rPr>
          <w:sz w:val="26"/>
          <w:szCs w:val="26"/>
        </w:rPr>
      </w:pPr>
    </w:p>
    <w:p w:rsidR="0021183A" w:rsidRDefault="0021183A" w:rsidP="00DE7A1B">
      <w:pPr>
        <w:spacing w:before="13" w:line="260" w:lineRule="exact"/>
        <w:rPr>
          <w:sz w:val="26"/>
          <w:szCs w:val="26"/>
        </w:rPr>
      </w:pPr>
    </w:p>
    <w:p w:rsidR="00B6016F" w:rsidRDefault="00B6016F" w:rsidP="00DE7A1B">
      <w:pPr>
        <w:spacing w:before="13" w:line="260" w:lineRule="exact"/>
        <w:rPr>
          <w:sz w:val="26"/>
          <w:szCs w:val="26"/>
        </w:rPr>
      </w:pPr>
    </w:p>
    <w:p w:rsidR="00B6016F" w:rsidRDefault="00B6016F" w:rsidP="00DE7A1B">
      <w:pPr>
        <w:spacing w:before="13" w:line="260" w:lineRule="exact"/>
        <w:rPr>
          <w:sz w:val="26"/>
          <w:szCs w:val="26"/>
        </w:rPr>
      </w:pPr>
    </w:p>
    <w:p w:rsidR="00B6016F" w:rsidRDefault="00B6016F" w:rsidP="00DE7A1B">
      <w:pPr>
        <w:spacing w:before="13" w:line="260" w:lineRule="exact"/>
        <w:rPr>
          <w:sz w:val="26"/>
          <w:szCs w:val="26"/>
        </w:rPr>
      </w:pPr>
    </w:p>
    <w:p w:rsidR="000F080C" w:rsidRDefault="000F080C" w:rsidP="00DE7A1B">
      <w:pPr>
        <w:spacing w:before="13" w:line="260" w:lineRule="exact"/>
        <w:rPr>
          <w:sz w:val="26"/>
          <w:szCs w:val="26"/>
        </w:rPr>
      </w:pPr>
    </w:p>
    <w:p w:rsidR="000F080C" w:rsidRDefault="000F080C" w:rsidP="00DE7A1B">
      <w:pPr>
        <w:spacing w:before="13" w:line="260" w:lineRule="exact"/>
        <w:rPr>
          <w:sz w:val="26"/>
          <w:szCs w:val="26"/>
        </w:rPr>
      </w:pPr>
    </w:p>
    <w:p w:rsidR="00B6016F" w:rsidRDefault="00B6016F" w:rsidP="00DE7A1B">
      <w:pPr>
        <w:spacing w:before="13" w:line="260" w:lineRule="exact"/>
        <w:rPr>
          <w:sz w:val="26"/>
          <w:szCs w:val="26"/>
        </w:rPr>
      </w:pPr>
    </w:p>
    <w:p w:rsidR="00DE7A1B" w:rsidRPr="00B36B08" w:rsidRDefault="00DE7A1B" w:rsidP="00DE7A1B">
      <w:pPr>
        <w:spacing w:before="57"/>
        <w:rPr>
          <w:rFonts w:ascii="Rockwell" w:eastAsia="Cambria" w:hAnsi="Rockwell" w:cs="Cambria"/>
          <w:color w:val="00AFEF"/>
          <w:sz w:val="28"/>
          <w:szCs w:val="28"/>
        </w:rPr>
      </w:pPr>
      <w:proofErr w:type="gramStart"/>
      <w:r w:rsidRPr="00B36B08">
        <w:rPr>
          <w:rFonts w:ascii="Rockwell" w:eastAsia="Cambria" w:hAnsi="Rockwell" w:cs="Cambria"/>
          <w:color w:val="00AFEF"/>
          <w:sz w:val="28"/>
          <w:szCs w:val="28"/>
        </w:rPr>
        <w:t>Our  Professional</w:t>
      </w:r>
      <w:proofErr w:type="gramEnd"/>
      <w:r w:rsidRPr="00B36B08">
        <w:rPr>
          <w:rFonts w:ascii="Rockwell" w:eastAsia="Cambria" w:hAnsi="Rockwell" w:cs="Cambria"/>
          <w:color w:val="00AFEF"/>
          <w:sz w:val="28"/>
          <w:szCs w:val="28"/>
        </w:rPr>
        <w:t xml:space="preserve">  Team  of  Experts</w:t>
      </w:r>
    </w:p>
    <w:p w:rsidR="00DE7A1B" w:rsidRPr="007E6BD3" w:rsidRDefault="00DE7A1B" w:rsidP="00DE7A1B">
      <w:pPr>
        <w:spacing w:before="25"/>
        <w:ind w:left="100"/>
        <w:rPr>
          <w:rFonts w:ascii="Tahoma" w:eastAsia="Tahoma" w:hAnsi="Tahoma" w:cs="Tahoma"/>
          <w:sz w:val="24"/>
          <w:szCs w:val="24"/>
        </w:rPr>
      </w:pPr>
      <w:r w:rsidRPr="007E6BD3">
        <w:rPr>
          <w:rFonts w:ascii="Tahoma" w:eastAsia="Tahoma" w:hAnsi="Tahoma" w:cs="Tahoma"/>
          <w:color w:val="6E6E6E"/>
          <w:sz w:val="24"/>
          <w:szCs w:val="24"/>
        </w:rPr>
        <w:t>We have a professional team of experts skilled in:</w:t>
      </w:r>
    </w:p>
    <w:p w:rsidR="00DE7A1B" w:rsidRPr="007E6BD3" w:rsidRDefault="00DE7A1B" w:rsidP="00DE7A1B">
      <w:pPr>
        <w:spacing w:before="27"/>
        <w:ind w:left="460"/>
        <w:rPr>
          <w:rFonts w:ascii="Tahoma" w:eastAsia="Tahoma" w:hAnsi="Tahoma" w:cs="Tahoma"/>
          <w:sz w:val="24"/>
          <w:szCs w:val="24"/>
        </w:rPr>
      </w:pPr>
      <w:r w:rsidRPr="007E6BD3">
        <w:rPr>
          <w:rFonts w:ascii="Tahoma" w:eastAsia="Tahoma" w:hAnsi="Tahoma" w:cs="Tahoma"/>
          <w:color w:val="6E6E6E"/>
          <w:sz w:val="24"/>
          <w:szCs w:val="24"/>
        </w:rPr>
        <w:t>1.   HTML</w:t>
      </w:r>
    </w:p>
    <w:p w:rsidR="00DE7A1B" w:rsidRPr="007E6BD3" w:rsidRDefault="00DE7A1B" w:rsidP="00DE7A1B">
      <w:pPr>
        <w:spacing w:before="32"/>
        <w:ind w:left="460"/>
        <w:rPr>
          <w:rFonts w:ascii="Tahoma" w:eastAsia="Tahoma" w:hAnsi="Tahoma" w:cs="Tahoma"/>
          <w:sz w:val="24"/>
          <w:szCs w:val="24"/>
        </w:rPr>
      </w:pPr>
      <w:r w:rsidRPr="007E6BD3">
        <w:rPr>
          <w:rFonts w:ascii="Tahoma" w:eastAsia="Tahoma" w:hAnsi="Tahoma" w:cs="Tahoma"/>
          <w:color w:val="6E6E6E"/>
          <w:sz w:val="24"/>
          <w:szCs w:val="24"/>
        </w:rPr>
        <w:t>2.   CSS</w:t>
      </w:r>
    </w:p>
    <w:p w:rsidR="00DE7A1B" w:rsidRPr="007E6BD3" w:rsidRDefault="00DE7A1B" w:rsidP="00DE7A1B">
      <w:pPr>
        <w:spacing w:before="27"/>
        <w:ind w:left="460"/>
        <w:rPr>
          <w:rFonts w:ascii="Tahoma" w:eastAsia="Tahoma" w:hAnsi="Tahoma" w:cs="Tahoma"/>
          <w:sz w:val="24"/>
          <w:szCs w:val="24"/>
        </w:rPr>
      </w:pPr>
      <w:r w:rsidRPr="007E6BD3">
        <w:rPr>
          <w:rFonts w:ascii="Tahoma" w:eastAsia="Tahoma" w:hAnsi="Tahoma" w:cs="Tahoma"/>
          <w:color w:val="6E6E6E"/>
          <w:sz w:val="24"/>
          <w:szCs w:val="24"/>
        </w:rPr>
        <w:t>3.   Bootstrap</w:t>
      </w:r>
    </w:p>
    <w:p w:rsidR="00DE7A1B" w:rsidRPr="007E6BD3" w:rsidRDefault="00DE7A1B" w:rsidP="00DE7A1B">
      <w:pPr>
        <w:spacing w:before="27"/>
        <w:ind w:left="460"/>
        <w:rPr>
          <w:rFonts w:ascii="Tahoma" w:eastAsia="Tahoma" w:hAnsi="Tahoma" w:cs="Tahoma"/>
          <w:sz w:val="24"/>
          <w:szCs w:val="24"/>
        </w:rPr>
      </w:pPr>
      <w:r w:rsidRPr="007E6BD3">
        <w:rPr>
          <w:rFonts w:ascii="Tahoma" w:eastAsia="Tahoma" w:hAnsi="Tahoma" w:cs="Tahoma"/>
          <w:color w:val="6E6E6E"/>
          <w:sz w:val="24"/>
          <w:szCs w:val="24"/>
        </w:rPr>
        <w:t>4.   JavaScript</w:t>
      </w:r>
    </w:p>
    <w:p w:rsidR="00DE7A1B" w:rsidRPr="007E6BD3" w:rsidRDefault="00DE7A1B" w:rsidP="00DE7A1B">
      <w:pPr>
        <w:spacing w:before="27"/>
        <w:ind w:left="460"/>
        <w:rPr>
          <w:rFonts w:ascii="Tahoma" w:eastAsia="Tahoma" w:hAnsi="Tahoma" w:cs="Tahoma"/>
          <w:sz w:val="24"/>
          <w:szCs w:val="24"/>
        </w:rPr>
      </w:pPr>
      <w:r w:rsidRPr="007E6BD3">
        <w:rPr>
          <w:rFonts w:ascii="Tahoma" w:eastAsia="Tahoma" w:hAnsi="Tahoma" w:cs="Tahoma"/>
          <w:color w:val="6E6E6E"/>
          <w:sz w:val="24"/>
          <w:szCs w:val="24"/>
        </w:rPr>
        <w:t>5.   JQuery</w:t>
      </w:r>
    </w:p>
    <w:p w:rsidR="00DE7A1B" w:rsidRPr="007E6BD3" w:rsidRDefault="00DE7A1B" w:rsidP="00DE7A1B">
      <w:pPr>
        <w:spacing w:before="32"/>
        <w:ind w:left="460"/>
        <w:rPr>
          <w:rFonts w:ascii="Tahoma" w:eastAsia="Tahoma" w:hAnsi="Tahoma" w:cs="Tahoma"/>
          <w:sz w:val="24"/>
          <w:szCs w:val="24"/>
        </w:rPr>
      </w:pPr>
      <w:r w:rsidRPr="007E6BD3">
        <w:rPr>
          <w:rFonts w:ascii="Tahoma" w:eastAsia="Tahoma" w:hAnsi="Tahoma" w:cs="Tahoma"/>
          <w:color w:val="6E6E6E"/>
          <w:sz w:val="24"/>
          <w:szCs w:val="24"/>
        </w:rPr>
        <w:t>6.   PHP</w:t>
      </w:r>
    </w:p>
    <w:p w:rsidR="00DE7A1B" w:rsidRDefault="00DE7A1B" w:rsidP="00DE7A1B">
      <w:pPr>
        <w:spacing w:before="27"/>
        <w:ind w:left="460"/>
        <w:rPr>
          <w:rFonts w:ascii="Tahoma" w:eastAsia="Tahoma" w:hAnsi="Tahoma" w:cs="Tahoma"/>
          <w:color w:val="6E6E6E"/>
          <w:sz w:val="24"/>
          <w:szCs w:val="24"/>
        </w:rPr>
      </w:pPr>
      <w:r w:rsidRPr="007E6BD3">
        <w:rPr>
          <w:rFonts w:ascii="Tahoma" w:eastAsia="Tahoma" w:hAnsi="Tahoma" w:cs="Tahoma"/>
          <w:color w:val="6E6E6E"/>
          <w:sz w:val="24"/>
          <w:szCs w:val="24"/>
        </w:rPr>
        <w:t xml:space="preserve">7.   </w:t>
      </w:r>
      <w:proofErr w:type="spellStart"/>
      <w:r w:rsidRPr="007E6BD3">
        <w:rPr>
          <w:rFonts w:ascii="Tahoma" w:eastAsia="Tahoma" w:hAnsi="Tahoma" w:cs="Tahoma"/>
          <w:color w:val="6E6E6E"/>
          <w:sz w:val="24"/>
          <w:szCs w:val="24"/>
        </w:rPr>
        <w:t>Laravel</w:t>
      </w:r>
      <w:proofErr w:type="spellEnd"/>
    </w:p>
    <w:p w:rsidR="00CB25B1" w:rsidRPr="005A229F" w:rsidRDefault="007F0257" w:rsidP="00CB25B1">
      <w:pPr>
        <w:spacing w:before="27"/>
        <w:ind w:left="460"/>
        <w:rPr>
          <w:rFonts w:ascii="Tahoma" w:eastAsia="Tahoma" w:hAnsi="Tahoma" w:cs="Tahoma"/>
          <w:color w:val="6E6E6E"/>
          <w:sz w:val="24"/>
          <w:szCs w:val="24"/>
        </w:rPr>
      </w:pPr>
      <w:r>
        <w:rPr>
          <w:rFonts w:ascii="Tahoma" w:eastAsia="Tahoma" w:hAnsi="Tahoma" w:cs="Tahoma"/>
          <w:noProof/>
          <w:color w:val="6E6E6E"/>
          <w:sz w:val="24"/>
          <w:szCs w:val="24"/>
        </w:rPr>
        <mc:AlternateContent>
          <mc:Choice Requires="wps">
            <w:drawing>
              <wp:anchor distT="0" distB="0" distL="114300" distR="114300" simplePos="0" relativeHeight="251661312" behindDoc="0" locked="0" layoutInCell="1" allowOverlap="1" wp14:anchorId="602B699A" wp14:editId="7C7F2417">
                <wp:simplePos x="0" y="0"/>
                <wp:positionH relativeFrom="column">
                  <wp:posOffset>142875</wp:posOffset>
                </wp:positionH>
                <wp:positionV relativeFrom="paragraph">
                  <wp:posOffset>6739255</wp:posOffset>
                </wp:positionV>
                <wp:extent cx="6448425" cy="344805"/>
                <wp:effectExtent l="0" t="0" r="0" b="0"/>
                <wp:wrapTopAndBottom/>
                <wp:docPr id="4" name="Text Box 4"/>
                <wp:cNvGraphicFramePr/>
                <a:graphic xmlns:a="http://schemas.openxmlformats.org/drawingml/2006/main">
                  <a:graphicData uri="http://schemas.microsoft.com/office/word/2010/wordprocessingShape">
                    <wps:wsp>
                      <wps:cNvSpPr txBox="1"/>
                      <wps:spPr>
                        <a:xfrm>
                          <a:off x="0" y="0"/>
                          <a:ext cx="6448425" cy="344805"/>
                        </a:xfrm>
                        <a:prstGeom prst="rect">
                          <a:avLst/>
                        </a:prstGeom>
                        <a:noFill/>
                        <a:ln w="6350">
                          <a:noFill/>
                        </a:ln>
                      </wps:spPr>
                      <wps:txbx>
                        <w:txbxContent>
                          <w:p w:rsidR="006179E5" w:rsidRPr="006179E5" w:rsidRDefault="006179E5" w:rsidP="006179E5">
                            <w:pPr>
                              <w:jc w:val="center"/>
                              <w:rPr>
                                <w:rFonts w:asciiTheme="minorHAnsi" w:hAnsiTheme="minorHAnsi" w:cstheme="minorHAnsi"/>
                                <w:color w:val="FFFFFF" w:themeColor="background1"/>
                                <w:sz w:val="24"/>
                                <w:szCs w:val="24"/>
                              </w:rPr>
                            </w:pPr>
                            <w:bookmarkStart w:id="0" w:name="_GoBack"/>
                            <w:r w:rsidRPr="006179E5">
                              <w:rPr>
                                <w:rFonts w:asciiTheme="minorHAnsi" w:hAnsiTheme="minorHAnsi" w:cstheme="minorHAnsi"/>
                                <w:color w:val="FFFFFF" w:themeColor="background1"/>
                                <w:sz w:val="24"/>
                                <w:szCs w:val="24"/>
                              </w:rPr>
                              <w:t>Copyrights ©2020. All Rights Reserved by Digital Applications</w:t>
                            </w:r>
                            <w:bookmarkEnd w:id="0"/>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02B699A" id="Text Box 4" o:spid="_x0000_s1028" type="#_x0000_t202" style="position:absolute;left:0;text-align:left;margin-left:11.25pt;margin-top:530.65pt;width:507.75pt;height:27.1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" filled="f" stroked="f" strokeweight=".5pt">
                <v:textbox>
                  <w:txbxContent>
                    <w:p w:rsidR="006179E5" w:rsidRPr="006179E5" w:rsidRDefault="006179E5" w:rsidP="006179E5">
                      <w:pPr>
                        <w:jc w:val="center"/>
                        <w:rPr>
                          <w:rFonts w:asciiTheme="minorHAnsi" w:hAnsiTheme="minorHAnsi" w:cstheme="minorHAnsi"/>
                          <w:color w:val="FFFFFF" w:themeColor="background1"/>
                          <w:sz w:val="24"/>
                          <w:szCs w:val="24"/>
                        </w:rPr>
                      </w:pPr>
                      <w:bookmarkStart w:id="1" w:name="_GoBack"/>
                      <w:r w:rsidRPr="006179E5">
                        <w:rPr>
                          <w:rFonts w:asciiTheme="minorHAnsi" w:hAnsiTheme="minorHAnsi" w:cstheme="minorHAnsi"/>
                          <w:color w:val="FFFFFF" w:themeColor="background1"/>
                          <w:sz w:val="24"/>
                          <w:szCs w:val="24"/>
                        </w:rPr>
                        <w:t>Copyrights ©2020. All Rights Reserved by Digital Applications</w:t>
                      </w:r>
                      <w:bookmarkEnd w:id="1"/>
                    </w:p>
                  </w:txbxContent>
                </v:textbox>
                <w10:wrap type="topAndBottom"/>
              </v:shape>
            </w:pict>
          </mc:Fallback>
        </mc:AlternateContent>
      </w:r>
      <w:r>
        <w:rPr>
          <w:rFonts w:ascii="Tahoma" w:eastAsia="Tahoma" w:hAnsi="Tahoma" w:cs="Tahoma"/>
          <w:noProof/>
          <w:color w:val="6E6E6E"/>
          <w:sz w:val="24"/>
          <w:szCs w:val="24"/>
        </w:rPr>
        <mc:AlternateContent>
          <mc:Choice Requires="wps">
            <w:drawing>
              <wp:anchor distT="0" distB="0" distL="114300" distR="114300" simplePos="0" relativeHeight="251660288" behindDoc="0" locked="0" layoutInCell="1" allowOverlap="1" wp14:anchorId="032F2DC6" wp14:editId="43FBC4B2">
                <wp:simplePos x="0" y="0"/>
                <wp:positionH relativeFrom="column">
                  <wp:posOffset>-114300</wp:posOffset>
                </wp:positionH>
                <wp:positionV relativeFrom="paragraph">
                  <wp:posOffset>6678930</wp:posOffset>
                </wp:positionV>
                <wp:extent cx="6917055" cy="421005"/>
                <wp:effectExtent l="0" t="0" r="17145" b="17145"/>
                <wp:wrapTopAndBottom/>
                <wp:docPr id="3" name="Rounded Rectangle 3"/>
                <wp:cNvGraphicFramePr/>
                <a:graphic xmlns:a="http://schemas.openxmlformats.org/drawingml/2006/main">
                  <a:graphicData uri="http://schemas.microsoft.com/office/word/2010/wordprocessingShape">
                    <wps:wsp>
                      <wps:cNvSpPr/>
                      <wps:spPr>
                        <a:xfrm>
                          <a:off x="0" y="0"/>
                          <a:ext cx="6917055" cy="421005"/>
                        </a:xfrm>
                        <a:prstGeom prst="roundRect">
                          <a:avLst/>
                        </a:prstGeom>
                        <a:solidFill>
                          <a:srgbClr val="002060"/>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7209368B" id="Rounded Rectangle 3" o:spid="_x0000_s1026" style="position:absolute;margin-left:-9pt;margin-top:525.9pt;width:544.65pt;height:33.1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" fillcolor="#002060" strokecolor="#002060" strokeweight="2pt">
                <w10:wrap type="topAndBottom"/>
              </v:roundrect>
            </w:pict>
          </mc:Fallback>
        </mc:AlternateContent>
      </w:r>
      <w:r w:rsidR="00CB25B1">
        <w:rPr>
          <w:rFonts w:ascii="Tahoma" w:eastAsia="Tahoma" w:hAnsi="Tahoma" w:cs="Tahoma"/>
          <w:color w:val="6E6E6E"/>
          <w:sz w:val="24"/>
          <w:szCs w:val="24"/>
        </w:rPr>
        <w:t xml:space="preserve">8.   </w:t>
      </w:r>
      <w:hyperlink r:id="rId17" w:history="1">
        <w:r w:rsidR="00CB25B1" w:rsidRPr="005A229F">
          <w:rPr>
            <w:rFonts w:ascii="Tahoma" w:eastAsia="Tahoma" w:hAnsi="Tahoma" w:cs="Tahoma"/>
            <w:color w:val="17365D" w:themeColor="text2" w:themeShade="BF"/>
            <w:sz w:val="24"/>
            <w:szCs w:val="24"/>
          </w:rPr>
          <w:t xml:space="preserve">More </w:t>
        </w:r>
        <w:r w:rsidR="005A229F" w:rsidRPr="005A229F">
          <w:rPr>
            <w:rFonts w:ascii="Tahoma" w:eastAsia="Tahoma" w:hAnsi="Tahoma" w:cs="Tahoma"/>
            <w:color w:val="17365D" w:themeColor="text2" w:themeShade="BF"/>
            <w:sz w:val="24"/>
            <w:szCs w:val="24"/>
          </w:rPr>
          <w:t>Fields</w:t>
        </w:r>
      </w:hyperlink>
    </w:p>
    <w:p w:rsidR="00604833" w:rsidRPr="00DE7A1B" w:rsidRDefault="00604833" w:rsidP="005A229F">
      <w:pPr>
        <w:ind w:right="3242"/>
        <w:rPr>
          <w:color w:val="0462C1"/>
          <w:sz w:val="28"/>
          <w:szCs w:val="28"/>
        </w:rPr>
        <w:sectPr w:rsidR="00604833" w:rsidRPr="00DE7A1B" w:rsidSect="00E738FD">
          <w:type w:val="continuous"/>
          <w:pgSz w:w="12240" w:h="15840"/>
          <w:pgMar w:top="720" w:right="720" w:bottom="720" w:left="720" w:header="720" w:footer="720" w:gutter="0"/>
          <w:cols w:space="720"/>
          <w:docGrid w:linePitch="272"/>
        </w:sectPr>
      </w:pPr>
    </w:p>
    <w:p w:rsidR="00604833" w:rsidRDefault="00604833">
      <w:pPr>
        <w:spacing w:line="200" w:lineRule="exact"/>
      </w:pPr>
    </w:p>
    <w:p w:rsidR="00604833" w:rsidRDefault="00604833">
      <w:pPr>
        <w:spacing w:line="200" w:lineRule="exact"/>
      </w:pPr>
    </w:p>
    <w:p w:rsidR="00604833" w:rsidRDefault="00604833">
      <w:pPr>
        <w:spacing w:line="200" w:lineRule="exact"/>
      </w:pPr>
    </w:p>
    <w:p w:rsidR="007E6BD3" w:rsidRDefault="007E6BD3" w:rsidP="007E6BD3">
      <w:pPr>
        <w:rPr>
          <w:rFonts w:ascii="Tahoma" w:eastAsia="Tahoma" w:hAnsi="Tahoma" w:cs="Tahoma"/>
        </w:rPr>
        <w:sectPr w:rsidR="007E6BD3">
          <w:pgSz w:w="12240" w:h="15840"/>
          <w:pgMar w:top="1360" w:right="1360" w:bottom="280" w:left="1340" w:header="720" w:footer="720" w:gutter="0"/>
          <w:cols w:space="720"/>
        </w:sectPr>
      </w:pPr>
    </w:p>
    <w:p w:rsidR="00604833" w:rsidRDefault="00604833" w:rsidP="007E6BD3">
      <w:pPr>
        <w:spacing w:before="57"/>
        <w:rPr>
          <w:rFonts w:ascii="Tahoma" w:eastAsia="Tahoma" w:hAnsi="Tahoma" w:cs="Tahoma"/>
        </w:rPr>
      </w:pPr>
    </w:p>
    <w:sectPr w:rsidR="00604833">
      <w:pgSz w:w="12240" w:h="15840"/>
      <w:pgMar w:top="1400" w:right="172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Bahnschrift SemiBold SemiConden">
    <w:panose1 w:val="020B0502040204020203"/>
    <w:charset w:val="00"/>
    <w:family w:val="swiss"/>
    <w:pitch w:val="variable"/>
    <w:sig w:usb0="A00002C7" w:usb1="00000002" w:usb2="00000000" w:usb3="00000000" w:csb0="0000019F" w:csb1="00000000"/>
  </w:font>
  <w:font w:name="Rockwell">
    <w:panose1 w:val="02060603020205020403"/>
    <w:charset w:val="00"/>
    <w:family w:val="roman"/>
    <w:pitch w:val="variable"/>
    <w:sig w:usb0="00000007" w:usb1="00000000" w:usb2="00000000" w:usb3="00000000" w:csb0="00000003"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AA1B41"/>
    <w:multiLevelType w:val="hybridMultilevel"/>
    <w:tmpl w:val="A524F312"/>
    <w:lvl w:ilvl="0" w:tplc="0898F4EC">
      <w:start w:val="8"/>
      <w:numFmt w:val="bullet"/>
      <w:lvlText w:val=""/>
      <w:lvlJc w:val="left"/>
      <w:pPr>
        <w:ind w:left="2640" w:hanging="360"/>
      </w:pPr>
      <w:rPr>
        <w:rFonts w:ascii="Wingdings" w:eastAsia="Tahoma" w:hAnsi="Wingdings" w:cstheme="minorHAnsi" w:hint="default"/>
        <w:color w:val="6E6E6E"/>
        <w:sz w:val="28"/>
      </w:rPr>
    </w:lvl>
    <w:lvl w:ilvl="1" w:tplc="04090003" w:tentative="1">
      <w:start w:val="1"/>
      <w:numFmt w:val="bullet"/>
      <w:lvlText w:val="o"/>
      <w:lvlJc w:val="left"/>
      <w:pPr>
        <w:ind w:left="3360" w:hanging="360"/>
      </w:pPr>
      <w:rPr>
        <w:rFonts w:ascii="Courier New" w:hAnsi="Courier New" w:cs="Courier New" w:hint="default"/>
      </w:rPr>
    </w:lvl>
    <w:lvl w:ilvl="2" w:tplc="04090005" w:tentative="1">
      <w:start w:val="1"/>
      <w:numFmt w:val="bullet"/>
      <w:lvlText w:val=""/>
      <w:lvlJc w:val="left"/>
      <w:pPr>
        <w:ind w:left="4080" w:hanging="360"/>
      </w:pPr>
      <w:rPr>
        <w:rFonts w:ascii="Wingdings" w:hAnsi="Wingdings" w:hint="default"/>
      </w:rPr>
    </w:lvl>
    <w:lvl w:ilvl="3" w:tplc="04090001" w:tentative="1">
      <w:start w:val="1"/>
      <w:numFmt w:val="bullet"/>
      <w:lvlText w:val=""/>
      <w:lvlJc w:val="left"/>
      <w:pPr>
        <w:ind w:left="4800" w:hanging="360"/>
      </w:pPr>
      <w:rPr>
        <w:rFonts w:ascii="Symbol" w:hAnsi="Symbol" w:hint="default"/>
      </w:rPr>
    </w:lvl>
    <w:lvl w:ilvl="4" w:tplc="04090003" w:tentative="1">
      <w:start w:val="1"/>
      <w:numFmt w:val="bullet"/>
      <w:lvlText w:val="o"/>
      <w:lvlJc w:val="left"/>
      <w:pPr>
        <w:ind w:left="5520" w:hanging="360"/>
      </w:pPr>
      <w:rPr>
        <w:rFonts w:ascii="Courier New" w:hAnsi="Courier New" w:cs="Courier New" w:hint="default"/>
      </w:rPr>
    </w:lvl>
    <w:lvl w:ilvl="5" w:tplc="04090005" w:tentative="1">
      <w:start w:val="1"/>
      <w:numFmt w:val="bullet"/>
      <w:lvlText w:val=""/>
      <w:lvlJc w:val="left"/>
      <w:pPr>
        <w:ind w:left="6240" w:hanging="360"/>
      </w:pPr>
      <w:rPr>
        <w:rFonts w:ascii="Wingdings" w:hAnsi="Wingdings" w:hint="default"/>
      </w:rPr>
    </w:lvl>
    <w:lvl w:ilvl="6" w:tplc="04090001" w:tentative="1">
      <w:start w:val="1"/>
      <w:numFmt w:val="bullet"/>
      <w:lvlText w:val=""/>
      <w:lvlJc w:val="left"/>
      <w:pPr>
        <w:ind w:left="6960" w:hanging="360"/>
      </w:pPr>
      <w:rPr>
        <w:rFonts w:ascii="Symbol" w:hAnsi="Symbol" w:hint="default"/>
      </w:rPr>
    </w:lvl>
    <w:lvl w:ilvl="7" w:tplc="04090003" w:tentative="1">
      <w:start w:val="1"/>
      <w:numFmt w:val="bullet"/>
      <w:lvlText w:val="o"/>
      <w:lvlJc w:val="left"/>
      <w:pPr>
        <w:ind w:left="7680" w:hanging="360"/>
      </w:pPr>
      <w:rPr>
        <w:rFonts w:ascii="Courier New" w:hAnsi="Courier New" w:cs="Courier New" w:hint="default"/>
      </w:rPr>
    </w:lvl>
    <w:lvl w:ilvl="8" w:tplc="04090005" w:tentative="1">
      <w:start w:val="1"/>
      <w:numFmt w:val="bullet"/>
      <w:lvlText w:val=""/>
      <w:lvlJc w:val="left"/>
      <w:pPr>
        <w:ind w:left="8400" w:hanging="360"/>
      </w:pPr>
      <w:rPr>
        <w:rFonts w:ascii="Wingdings" w:hAnsi="Wingdings" w:hint="default"/>
      </w:rPr>
    </w:lvl>
  </w:abstractNum>
  <w:abstractNum w:abstractNumId="1" w15:restartNumberingAfterBreak="0">
    <w:nsid w:val="05414CA3"/>
    <w:multiLevelType w:val="hybridMultilevel"/>
    <w:tmpl w:val="4BFED0BA"/>
    <w:lvl w:ilvl="0" w:tplc="1922A41C">
      <w:start w:val="8"/>
      <w:numFmt w:val="bullet"/>
      <w:lvlText w:val=""/>
      <w:lvlJc w:val="left"/>
      <w:pPr>
        <w:ind w:left="3000" w:hanging="360"/>
      </w:pPr>
      <w:rPr>
        <w:rFonts w:ascii="Wingdings" w:eastAsia="Tahoma" w:hAnsi="Wingdings" w:cstheme="minorHAnsi" w:hint="default"/>
        <w:color w:val="6E6E6E"/>
        <w:sz w:val="28"/>
      </w:rPr>
    </w:lvl>
    <w:lvl w:ilvl="1" w:tplc="04090003" w:tentative="1">
      <w:start w:val="1"/>
      <w:numFmt w:val="bullet"/>
      <w:lvlText w:val="o"/>
      <w:lvlJc w:val="left"/>
      <w:pPr>
        <w:ind w:left="3720" w:hanging="360"/>
      </w:pPr>
      <w:rPr>
        <w:rFonts w:ascii="Courier New" w:hAnsi="Courier New" w:cs="Courier New" w:hint="default"/>
      </w:rPr>
    </w:lvl>
    <w:lvl w:ilvl="2" w:tplc="04090005" w:tentative="1">
      <w:start w:val="1"/>
      <w:numFmt w:val="bullet"/>
      <w:lvlText w:val=""/>
      <w:lvlJc w:val="left"/>
      <w:pPr>
        <w:ind w:left="4440" w:hanging="360"/>
      </w:pPr>
      <w:rPr>
        <w:rFonts w:ascii="Wingdings" w:hAnsi="Wingdings" w:hint="default"/>
      </w:rPr>
    </w:lvl>
    <w:lvl w:ilvl="3" w:tplc="04090001" w:tentative="1">
      <w:start w:val="1"/>
      <w:numFmt w:val="bullet"/>
      <w:lvlText w:val=""/>
      <w:lvlJc w:val="left"/>
      <w:pPr>
        <w:ind w:left="5160" w:hanging="360"/>
      </w:pPr>
      <w:rPr>
        <w:rFonts w:ascii="Symbol" w:hAnsi="Symbol" w:hint="default"/>
      </w:rPr>
    </w:lvl>
    <w:lvl w:ilvl="4" w:tplc="04090003" w:tentative="1">
      <w:start w:val="1"/>
      <w:numFmt w:val="bullet"/>
      <w:lvlText w:val="o"/>
      <w:lvlJc w:val="left"/>
      <w:pPr>
        <w:ind w:left="5880" w:hanging="360"/>
      </w:pPr>
      <w:rPr>
        <w:rFonts w:ascii="Courier New" w:hAnsi="Courier New" w:cs="Courier New" w:hint="default"/>
      </w:rPr>
    </w:lvl>
    <w:lvl w:ilvl="5" w:tplc="04090005" w:tentative="1">
      <w:start w:val="1"/>
      <w:numFmt w:val="bullet"/>
      <w:lvlText w:val=""/>
      <w:lvlJc w:val="left"/>
      <w:pPr>
        <w:ind w:left="6600" w:hanging="360"/>
      </w:pPr>
      <w:rPr>
        <w:rFonts w:ascii="Wingdings" w:hAnsi="Wingdings" w:hint="default"/>
      </w:rPr>
    </w:lvl>
    <w:lvl w:ilvl="6" w:tplc="04090001" w:tentative="1">
      <w:start w:val="1"/>
      <w:numFmt w:val="bullet"/>
      <w:lvlText w:val=""/>
      <w:lvlJc w:val="left"/>
      <w:pPr>
        <w:ind w:left="7320" w:hanging="360"/>
      </w:pPr>
      <w:rPr>
        <w:rFonts w:ascii="Symbol" w:hAnsi="Symbol" w:hint="default"/>
      </w:rPr>
    </w:lvl>
    <w:lvl w:ilvl="7" w:tplc="04090003" w:tentative="1">
      <w:start w:val="1"/>
      <w:numFmt w:val="bullet"/>
      <w:lvlText w:val="o"/>
      <w:lvlJc w:val="left"/>
      <w:pPr>
        <w:ind w:left="8040" w:hanging="360"/>
      </w:pPr>
      <w:rPr>
        <w:rFonts w:ascii="Courier New" w:hAnsi="Courier New" w:cs="Courier New" w:hint="default"/>
      </w:rPr>
    </w:lvl>
    <w:lvl w:ilvl="8" w:tplc="04090005" w:tentative="1">
      <w:start w:val="1"/>
      <w:numFmt w:val="bullet"/>
      <w:lvlText w:val=""/>
      <w:lvlJc w:val="left"/>
      <w:pPr>
        <w:ind w:left="8760" w:hanging="360"/>
      </w:pPr>
      <w:rPr>
        <w:rFonts w:ascii="Wingdings" w:hAnsi="Wingdings" w:hint="default"/>
      </w:rPr>
    </w:lvl>
  </w:abstractNum>
  <w:abstractNum w:abstractNumId="2" w15:restartNumberingAfterBreak="0">
    <w:nsid w:val="306D1103"/>
    <w:multiLevelType w:val="hybridMultilevel"/>
    <w:tmpl w:val="B5CCE9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192CA3"/>
    <w:multiLevelType w:val="multilevel"/>
    <w:tmpl w:val="4F12F8EC"/>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4" w15:restartNumberingAfterBreak="0">
    <w:nsid w:val="39CC0334"/>
    <w:multiLevelType w:val="hybridMultilevel"/>
    <w:tmpl w:val="922C1618"/>
    <w:lvl w:ilvl="0" w:tplc="77823EEE">
      <w:start w:val="8"/>
      <w:numFmt w:val="bullet"/>
      <w:lvlText w:val=""/>
      <w:lvlJc w:val="left"/>
      <w:pPr>
        <w:ind w:left="2640" w:hanging="360"/>
      </w:pPr>
      <w:rPr>
        <w:rFonts w:ascii="Wingdings" w:eastAsia="Tahoma" w:hAnsi="Wingdings" w:cstheme="minorHAnsi" w:hint="default"/>
        <w:color w:val="6E6E6E"/>
        <w:sz w:val="28"/>
      </w:rPr>
    </w:lvl>
    <w:lvl w:ilvl="1" w:tplc="04090003" w:tentative="1">
      <w:start w:val="1"/>
      <w:numFmt w:val="bullet"/>
      <w:lvlText w:val="o"/>
      <w:lvlJc w:val="left"/>
      <w:pPr>
        <w:ind w:left="3360" w:hanging="360"/>
      </w:pPr>
      <w:rPr>
        <w:rFonts w:ascii="Courier New" w:hAnsi="Courier New" w:cs="Courier New" w:hint="default"/>
      </w:rPr>
    </w:lvl>
    <w:lvl w:ilvl="2" w:tplc="04090005" w:tentative="1">
      <w:start w:val="1"/>
      <w:numFmt w:val="bullet"/>
      <w:lvlText w:val=""/>
      <w:lvlJc w:val="left"/>
      <w:pPr>
        <w:ind w:left="4080" w:hanging="360"/>
      </w:pPr>
      <w:rPr>
        <w:rFonts w:ascii="Wingdings" w:hAnsi="Wingdings" w:hint="default"/>
      </w:rPr>
    </w:lvl>
    <w:lvl w:ilvl="3" w:tplc="04090001" w:tentative="1">
      <w:start w:val="1"/>
      <w:numFmt w:val="bullet"/>
      <w:lvlText w:val=""/>
      <w:lvlJc w:val="left"/>
      <w:pPr>
        <w:ind w:left="4800" w:hanging="360"/>
      </w:pPr>
      <w:rPr>
        <w:rFonts w:ascii="Symbol" w:hAnsi="Symbol" w:hint="default"/>
      </w:rPr>
    </w:lvl>
    <w:lvl w:ilvl="4" w:tplc="04090003" w:tentative="1">
      <w:start w:val="1"/>
      <w:numFmt w:val="bullet"/>
      <w:lvlText w:val="o"/>
      <w:lvlJc w:val="left"/>
      <w:pPr>
        <w:ind w:left="5520" w:hanging="360"/>
      </w:pPr>
      <w:rPr>
        <w:rFonts w:ascii="Courier New" w:hAnsi="Courier New" w:cs="Courier New" w:hint="default"/>
      </w:rPr>
    </w:lvl>
    <w:lvl w:ilvl="5" w:tplc="04090005" w:tentative="1">
      <w:start w:val="1"/>
      <w:numFmt w:val="bullet"/>
      <w:lvlText w:val=""/>
      <w:lvlJc w:val="left"/>
      <w:pPr>
        <w:ind w:left="6240" w:hanging="360"/>
      </w:pPr>
      <w:rPr>
        <w:rFonts w:ascii="Wingdings" w:hAnsi="Wingdings" w:hint="default"/>
      </w:rPr>
    </w:lvl>
    <w:lvl w:ilvl="6" w:tplc="04090001" w:tentative="1">
      <w:start w:val="1"/>
      <w:numFmt w:val="bullet"/>
      <w:lvlText w:val=""/>
      <w:lvlJc w:val="left"/>
      <w:pPr>
        <w:ind w:left="6960" w:hanging="360"/>
      </w:pPr>
      <w:rPr>
        <w:rFonts w:ascii="Symbol" w:hAnsi="Symbol" w:hint="default"/>
      </w:rPr>
    </w:lvl>
    <w:lvl w:ilvl="7" w:tplc="04090003" w:tentative="1">
      <w:start w:val="1"/>
      <w:numFmt w:val="bullet"/>
      <w:lvlText w:val="o"/>
      <w:lvlJc w:val="left"/>
      <w:pPr>
        <w:ind w:left="7680" w:hanging="360"/>
      </w:pPr>
      <w:rPr>
        <w:rFonts w:ascii="Courier New" w:hAnsi="Courier New" w:cs="Courier New" w:hint="default"/>
      </w:rPr>
    </w:lvl>
    <w:lvl w:ilvl="8" w:tplc="04090005" w:tentative="1">
      <w:start w:val="1"/>
      <w:numFmt w:val="bullet"/>
      <w:lvlText w:val=""/>
      <w:lvlJc w:val="left"/>
      <w:pPr>
        <w:ind w:left="8400" w:hanging="360"/>
      </w:pPr>
      <w:rPr>
        <w:rFonts w:ascii="Wingdings" w:hAnsi="Wingdings" w:hint="default"/>
      </w:rPr>
    </w:lvl>
  </w:abstractNum>
  <w:num w:numId="1">
    <w:abstractNumId w:val="3"/>
  </w:num>
  <w:num w:numId="2">
    <w:abstractNumId w:val="2"/>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4833"/>
    <w:rsid w:val="00024A11"/>
    <w:rsid w:val="00026DBA"/>
    <w:rsid w:val="00037BBD"/>
    <w:rsid w:val="000439B4"/>
    <w:rsid w:val="000529FD"/>
    <w:rsid w:val="00094E0E"/>
    <w:rsid w:val="000C08CB"/>
    <w:rsid w:val="000F080C"/>
    <w:rsid w:val="001002E7"/>
    <w:rsid w:val="001137D2"/>
    <w:rsid w:val="00117753"/>
    <w:rsid w:val="00124BC7"/>
    <w:rsid w:val="00145FF8"/>
    <w:rsid w:val="00160F9C"/>
    <w:rsid w:val="001D0AFD"/>
    <w:rsid w:val="001D2632"/>
    <w:rsid w:val="0021183A"/>
    <w:rsid w:val="00211B7A"/>
    <w:rsid w:val="00232A61"/>
    <w:rsid w:val="002460ED"/>
    <w:rsid w:val="00272CE6"/>
    <w:rsid w:val="00274E69"/>
    <w:rsid w:val="002B1FC5"/>
    <w:rsid w:val="00316D73"/>
    <w:rsid w:val="00390DE8"/>
    <w:rsid w:val="003A54BF"/>
    <w:rsid w:val="004225E4"/>
    <w:rsid w:val="0042782A"/>
    <w:rsid w:val="005437C4"/>
    <w:rsid w:val="00572E89"/>
    <w:rsid w:val="00577BE6"/>
    <w:rsid w:val="00593ADF"/>
    <w:rsid w:val="005A229F"/>
    <w:rsid w:val="005B5BF9"/>
    <w:rsid w:val="005E22BC"/>
    <w:rsid w:val="00604833"/>
    <w:rsid w:val="006179E5"/>
    <w:rsid w:val="0069314E"/>
    <w:rsid w:val="00695136"/>
    <w:rsid w:val="006A4F00"/>
    <w:rsid w:val="006B7E9E"/>
    <w:rsid w:val="00752E34"/>
    <w:rsid w:val="007566CC"/>
    <w:rsid w:val="00756F4B"/>
    <w:rsid w:val="00767883"/>
    <w:rsid w:val="007E6BD3"/>
    <w:rsid w:val="007E6EB1"/>
    <w:rsid w:val="007F0257"/>
    <w:rsid w:val="007F72AA"/>
    <w:rsid w:val="00823D40"/>
    <w:rsid w:val="0084301D"/>
    <w:rsid w:val="008A27A6"/>
    <w:rsid w:val="008C6F99"/>
    <w:rsid w:val="008E501E"/>
    <w:rsid w:val="00906D7D"/>
    <w:rsid w:val="009127B2"/>
    <w:rsid w:val="009147B1"/>
    <w:rsid w:val="00915E34"/>
    <w:rsid w:val="00931409"/>
    <w:rsid w:val="00AE6398"/>
    <w:rsid w:val="00AF553F"/>
    <w:rsid w:val="00B36B08"/>
    <w:rsid w:val="00B373AA"/>
    <w:rsid w:val="00B6016F"/>
    <w:rsid w:val="00B603FE"/>
    <w:rsid w:val="00B94744"/>
    <w:rsid w:val="00BE1386"/>
    <w:rsid w:val="00C93BB8"/>
    <w:rsid w:val="00CA2810"/>
    <w:rsid w:val="00CB25B1"/>
    <w:rsid w:val="00D726C3"/>
    <w:rsid w:val="00DC30D2"/>
    <w:rsid w:val="00DE7A1B"/>
    <w:rsid w:val="00DF7D14"/>
    <w:rsid w:val="00E507CF"/>
    <w:rsid w:val="00E738FD"/>
    <w:rsid w:val="00E87071"/>
    <w:rsid w:val="00EC095F"/>
    <w:rsid w:val="00EC5996"/>
    <w:rsid w:val="00EF1B4C"/>
    <w:rsid w:val="00EF4814"/>
    <w:rsid w:val="00EF49FA"/>
    <w:rsid w:val="00F4617E"/>
    <w:rsid w:val="00FC10D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55AEF83C"/>
  <w15:docId w15:val="{FABB0018-4361-45BD-8280-8659DFAE3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ListParagraph">
    <w:name w:val="List Paragraph"/>
    <w:basedOn w:val="Normal"/>
    <w:uiPriority w:val="34"/>
    <w:qFormat/>
    <w:rsid w:val="005B5BF9"/>
    <w:pPr>
      <w:ind w:left="720"/>
      <w:contextualSpacing/>
    </w:pPr>
  </w:style>
  <w:style w:type="character" w:styleId="Hyperlink">
    <w:name w:val="Hyperlink"/>
    <w:basedOn w:val="DefaultParagraphFont"/>
    <w:uiPriority w:val="99"/>
    <w:unhideWhenUsed/>
    <w:rsid w:val="007E6BD3"/>
    <w:rPr>
      <w:color w:val="0000FF" w:themeColor="hyperlink"/>
      <w:u w:val="single"/>
    </w:rPr>
  </w:style>
  <w:style w:type="character" w:styleId="Strong">
    <w:name w:val="Strong"/>
    <w:basedOn w:val="DefaultParagraphFont"/>
    <w:uiPriority w:val="22"/>
    <w:qFormat/>
    <w:rsid w:val="00906D7D"/>
    <w:rPr>
      <w:b/>
      <w:bCs/>
    </w:rPr>
  </w:style>
  <w:style w:type="character" w:customStyle="1" w:styleId="ipa">
    <w:name w:val="ipa"/>
    <w:basedOn w:val="DefaultParagraphFont"/>
    <w:rsid w:val="00094E0E"/>
  </w:style>
  <w:style w:type="character" w:customStyle="1" w:styleId="wrap">
    <w:name w:val="wrap"/>
    <w:basedOn w:val="DefaultParagraphFont"/>
    <w:rsid w:val="00094E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en.wikipedia.org/wiki/National_Adhering_Organizations" TargetMode="External"/><Relationship Id="rId13" Type="http://schemas.openxmlformats.org/officeDocument/2006/relationships/hyperlink" Target="https://en.wikipedia.org/wiki/Research_Triangle_Park"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Alchemy_and_chemistry_in_the_medieval_Islamic_world" TargetMode="External"/><Relationship Id="rId12" Type="http://schemas.openxmlformats.org/officeDocument/2006/relationships/image" Target="media/image2.jpeg"/><Relationship Id="rId17" Type="http://schemas.openxmlformats.org/officeDocument/2006/relationships/hyperlink" Target="https://dgaps.com" TargetMode="External"/><Relationship Id="rId2" Type="http://schemas.openxmlformats.org/officeDocument/2006/relationships/styles" Target="styles.xml"/><Relationship Id="rId16" Type="http://schemas.openxmlformats.org/officeDocument/2006/relationships/image" Target="media/image3.jpg"/><Relationship Id="rId1" Type="http://schemas.openxmlformats.org/officeDocument/2006/relationships/numbering" Target="numbering.xml"/><Relationship Id="rId6" Type="http://schemas.openxmlformats.org/officeDocument/2006/relationships/hyperlink" Target="https://en.wikipedia.org/wiki/Alchemy_and_chemistry_in_the_medieval_Islamic_world" TargetMode="External"/><Relationship Id="rId11" Type="http://schemas.openxmlformats.org/officeDocument/2006/relationships/hyperlink" Target="https://en.wikipedia.org/wiki/Switzerland" TargetMode="External"/><Relationship Id="rId5" Type="http://schemas.openxmlformats.org/officeDocument/2006/relationships/image" Target="media/image1.jpg"/><Relationship Id="rId15" Type="http://schemas.openxmlformats.org/officeDocument/2006/relationships/hyperlink" Target="https://en.wikipedia.org/wiki/United_States" TargetMode="External"/><Relationship Id="rId10" Type="http://schemas.openxmlformats.org/officeDocument/2006/relationships/hyperlink" Target="https://en.wikipedia.org/wiki/Z%C3%BCrich"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n.wikipedia.org/wiki/International_Science_Council" TargetMode="External"/><Relationship Id="rId14" Type="http://schemas.openxmlformats.org/officeDocument/2006/relationships/hyperlink" Target="https://en.wikipedia.org/wiki/North_Carolin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216</TotalTime>
  <Pages>7</Pages>
  <Words>670</Words>
  <Characters>3825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Mubashir Rahman</cp:lastModifiedBy>
  <cp:revision>93</cp:revision>
  <dcterms:created xsi:type="dcterms:W3CDTF">2020-07-09T08:05:00Z</dcterms:created>
  <dcterms:modified xsi:type="dcterms:W3CDTF">2020-07-15T03:43:00Z</dcterms:modified>
</cp:coreProperties>
</file>