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33" w:rsidRDefault="008E2288">
      <w:pPr>
        <w:spacing w:before="32" w:line="340" w:lineRule="exact"/>
        <w:ind w:left="3049"/>
        <w:rPr>
          <w:rFonts w:ascii="Calibri" w:eastAsia="Calibri" w:hAnsi="Calibri" w:cs="Calibri"/>
          <w:sz w:val="28"/>
          <w:szCs w:val="28"/>
        </w:rPr>
      </w:pPr>
      <w:r>
        <w:pict>
          <v:group id="_x0000_s1028" style="position:absolute;left:0;text-align:left;margin-left:71.5pt;margin-top:23.25pt;width:491.8pt;height:32.9pt;z-index:-251658240;mso-position-horizontal-relative:page;mso-position-vertical-relative:page" coordorigin="1430,465" coordsize="9836,658">
            <v:shape id="_x0000_s1030" style="position:absolute;left:1440;top:475;width:9816;height:638" coordorigin="1440,475" coordsize="9816,638" path="m1440,1114r9816,l11256,475r-9816,l1440,1114xe" fillcolor="#1f3863" stroked="f">
              <v:path arrowok="t"/>
            </v:shape>
            <v:shape id="_x0000_s1029" style="position:absolute;left:1440;top:475;width:9816;height:638" coordorigin="1440,475" coordsize="9816,638" path="m1440,1114r9816,l11256,475r-9816,l1440,1114xe" filled="f" strokecolor="#41709c" strokeweight=".96pt">
              <v:path arrowok="t"/>
            </v:shape>
            <w10:wrap anchorx="page" anchory="page"/>
          </v:group>
        </w:pict>
      </w:r>
      <w:r w:rsidR="00655D33">
        <w:rPr>
          <w:rFonts w:ascii="Calibri" w:eastAsia="Calibri" w:hAnsi="Calibri" w:cs="Calibri"/>
          <w:color w:val="FFFFFF"/>
          <w:w w:val="99"/>
          <w:sz w:val="28"/>
          <w:szCs w:val="28"/>
        </w:rPr>
        <w:t>HTML</w:t>
      </w:r>
      <w:r w:rsidR="00655D33">
        <w:rPr>
          <w:rFonts w:ascii="Calibri" w:eastAsia="Calibri" w:hAnsi="Calibri" w:cs="Calibri"/>
          <w:color w:val="FFFFFF"/>
          <w:sz w:val="28"/>
          <w:szCs w:val="28"/>
        </w:rPr>
        <w:t xml:space="preserve"> </w:t>
      </w:r>
      <w:r w:rsidR="00655D33">
        <w:rPr>
          <w:rFonts w:ascii="Calibri" w:eastAsia="Calibri" w:hAnsi="Calibri" w:cs="Calibri"/>
          <w:color w:val="FFFFFF"/>
          <w:w w:val="99"/>
          <w:sz w:val="28"/>
          <w:szCs w:val="28"/>
        </w:rPr>
        <w:t>TASK</w:t>
      </w:r>
      <w:r w:rsidR="00655D33">
        <w:rPr>
          <w:rFonts w:ascii="Calibri" w:eastAsia="Calibri" w:hAnsi="Calibri" w:cs="Calibri"/>
          <w:color w:val="FFFFFF"/>
          <w:sz w:val="28"/>
          <w:szCs w:val="28"/>
        </w:rPr>
        <w:t xml:space="preserve"> </w:t>
      </w:r>
      <w:r w:rsidR="00655D33">
        <w:rPr>
          <w:rFonts w:ascii="Calibri" w:eastAsia="Calibri" w:hAnsi="Calibri" w:cs="Calibri"/>
          <w:color w:val="FFFFFF"/>
          <w:w w:val="99"/>
          <w:sz w:val="28"/>
          <w:szCs w:val="28"/>
        </w:rPr>
        <w:t>#</w:t>
      </w:r>
      <w:r w:rsidR="00655D33">
        <w:rPr>
          <w:rFonts w:ascii="Calibri" w:eastAsia="Calibri" w:hAnsi="Calibri" w:cs="Calibri"/>
          <w:color w:val="FFFFFF"/>
          <w:sz w:val="28"/>
          <w:szCs w:val="28"/>
        </w:rPr>
        <w:t xml:space="preserve"> </w:t>
      </w:r>
      <w:r w:rsidR="00655D33">
        <w:rPr>
          <w:rFonts w:ascii="Calibri" w:eastAsia="Calibri" w:hAnsi="Calibri" w:cs="Calibri"/>
          <w:color w:val="FFFFFF"/>
          <w:w w:val="99"/>
          <w:sz w:val="28"/>
          <w:szCs w:val="28"/>
        </w:rPr>
        <w:t>01</w:t>
      </w:r>
      <w:r w:rsidR="00655D33">
        <w:rPr>
          <w:rFonts w:ascii="Calibri" w:eastAsia="Calibri" w:hAnsi="Calibri" w:cs="Calibri"/>
          <w:color w:val="FFFFFF"/>
          <w:sz w:val="28"/>
          <w:szCs w:val="28"/>
        </w:rPr>
        <w:t xml:space="preserve"> </w:t>
      </w:r>
      <w:r w:rsidR="00655D33">
        <w:rPr>
          <w:rFonts w:ascii="Calibri" w:eastAsia="Calibri" w:hAnsi="Calibri" w:cs="Calibri"/>
          <w:color w:val="FFFFFF"/>
          <w:w w:val="99"/>
          <w:sz w:val="28"/>
          <w:szCs w:val="28"/>
        </w:rPr>
        <w:t>–</w:t>
      </w:r>
      <w:r w:rsidR="00655D33">
        <w:rPr>
          <w:rFonts w:ascii="Calibri" w:eastAsia="Calibri" w:hAnsi="Calibri" w:cs="Calibri"/>
          <w:color w:val="FFFFFF"/>
          <w:sz w:val="28"/>
          <w:szCs w:val="28"/>
        </w:rPr>
        <w:t xml:space="preserve"> </w:t>
      </w:r>
      <w:r w:rsidR="00655D33">
        <w:rPr>
          <w:rFonts w:ascii="Calibri" w:eastAsia="Calibri" w:hAnsi="Calibri" w:cs="Calibri"/>
          <w:color w:val="FFFFFF"/>
          <w:w w:val="99"/>
          <w:sz w:val="28"/>
          <w:szCs w:val="28"/>
        </w:rPr>
        <w:t>BASIC</w:t>
      </w:r>
      <w:r w:rsidR="00655D33">
        <w:rPr>
          <w:rFonts w:ascii="Calibri" w:eastAsia="Calibri" w:hAnsi="Calibri" w:cs="Calibri"/>
          <w:color w:val="FFFFFF"/>
          <w:sz w:val="28"/>
          <w:szCs w:val="28"/>
        </w:rPr>
        <w:t xml:space="preserve"> </w:t>
      </w:r>
      <w:r w:rsidR="00655D33">
        <w:rPr>
          <w:rFonts w:ascii="Calibri" w:eastAsia="Calibri" w:hAnsi="Calibri" w:cs="Calibri"/>
          <w:color w:val="FFFFFF"/>
          <w:w w:val="99"/>
          <w:sz w:val="28"/>
          <w:szCs w:val="28"/>
        </w:rPr>
        <w:t>TAGS</w:t>
      </w:r>
    </w:p>
    <w:p w:rsidR="00604833" w:rsidRDefault="00604833">
      <w:pPr>
        <w:spacing w:line="200" w:lineRule="exact"/>
      </w:pPr>
    </w:p>
    <w:p w:rsidR="00604833" w:rsidRDefault="00604833">
      <w:pPr>
        <w:spacing w:before="13" w:line="260" w:lineRule="exact"/>
        <w:rPr>
          <w:sz w:val="26"/>
          <w:szCs w:val="26"/>
        </w:rPr>
      </w:pPr>
    </w:p>
    <w:p w:rsidR="00604833" w:rsidRPr="008E2288" w:rsidRDefault="00655D33" w:rsidP="000351FB">
      <w:pPr>
        <w:spacing w:before="12"/>
        <w:ind w:left="100"/>
        <w:jc w:val="both"/>
        <w:rPr>
          <w:rFonts w:ascii="Calibri" w:eastAsia="Calibri" w:hAnsi="Calibri" w:cs="Calibri"/>
          <w:sz w:val="24"/>
          <w:szCs w:val="24"/>
        </w:rPr>
      </w:pPr>
      <w:r w:rsidRPr="008E2288">
        <w:rPr>
          <w:rFonts w:ascii="Calibri" w:eastAsia="Calibri" w:hAnsi="Calibri" w:cs="Calibri"/>
          <w:sz w:val="24"/>
          <w:szCs w:val="24"/>
        </w:rPr>
        <w:t>01 - Write the following text using proper HTML Tags.</w:t>
      </w:r>
    </w:p>
    <w:p w:rsidR="00604833" w:rsidRPr="008E2288" w:rsidRDefault="00604833" w:rsidP="000351FB">
      <w:pPr>
        <w:spacing w:before="3" w:line="180" w:lineRule="exact"/>
        <w:rPr>
          <w:sz w:val="24"/>
          <w:szCs w:val="24"/>
        </w:rPr>
      </w:pPr>
    </w:p>
    <w:p w:rsidR="00604833" w:rsidRPr="008E2288" w:rsidRDefault="00655D33" w:rsidP="000351FB">
      <w:pPr>
        <w:ind w:left="100"/>
        <w:jc w:val="both"/>
        <w:rPr>
          <w:rFonts w:ascii="Calibri" w:eastAsia="Calibri" w:hAnsi="Calibri" w:cs="Calibri"/>
          <w:sz w:val="24"/>
          <w:szCs w:val="24"/>
        </w:rPr>
      </w:pPr>
      <w:r w:rsidRPr="008E2288">
        <w:rPr>
          <w:rFonts w:ascii="Calibri" w:eastAsia="Calibri" w:hAnsi="Calibri" w:cs="Calibri"/>
          <w:sz w:val="24"/>
          <w:szCs w:val="24"/>
        </w:rPr>
        <w:t>02- All tags should be used according to HTML tags definition and W3C validation.</w:t>
      </w:r>
    </w:p>
    <w:p w:rsidR="00604833" w:rsidRPr="008E2288" w:rsidRDefault="00604833" w:rsidP="000351FB">
      <w:pPr>
        <w:spacing w:before="8" w:line="160" w:lineRule="exact"/>
        <w:rPr>
          <w:sz w:val="24"/>
          <w:szCs w:val="24"/>
        </w:rPr>
      </w:pPr>
    </w:p>
    <w:p w:rsidR="00604833" w:rsidRPr="008E2288" w:rsidRDefault="00655D33" w:rsidP="000351FB">
      <w:pPr>
        <w:ind w:left="100"/>
        <w:jc w:val="both"/>
        <w:rPr>
          <w:rFonts w:ascii="Calibri" w:eastAsia="Calibri" w:hAnsi="Calibri" w:cs="Calibri"/>
          <w:sz w:val="24"/>
          <w:szCs w:val="24"/>
        </w:rPr>
      </w:pPr>
      <w:r w:rsidRPr="008E2288">
        <w:rPr>
          <w:rFonts w:ascii="Calibri" w:eastAsia="Calibri" w:hAnsi="Calibri" w:cs="Calibri"/>
          <w:sz w:val="24"/>
          <w:szCs w:val="24"/>
        </w:rPr>
        <w:t>03- There should be no HTML absolute tag in your website.</w:t>
      </w:r>
    </w:p>
    <w:p w:rsidR="00EF49FA" w:rsidRPr="008E2288" w:rsidRDefault="00EF49FA" w:rsidP="000351FB">
      <w:pPr>
        <w:ind w:left="100"/>
        <w:jc w:val="both"/>
        <w:rPr>
          <w:rFonts w:ascii="Calibri" w:eastAsia="Calibri" w:hAnsi="Calibri" w:cs="Calibri"/>
          <w:sz w:val="24"/>
          <w:szCs w:val="24"/>
        </w:rPr>
      </w:pPr>
      <w:r w:rsidRPr="008E2288">
        <w:rPr>
          <w:rFonts w:ascii="Calibri" w:eastAsia="Calibri" w:hAnsi="Calibri" w:cs="Calibri"/>
          <w:sz w:val="24"/>
          <w:szCs w:val="24"/>
        </w:rPr>
        <w:t xml:space="preserve">       For example</w:t>
      </w:r>
      <w:r w:rsidR="007F72AA" w:rsidRPr="008E2288">
        <w:rPr>
          <w:rFonts w:ascii="Calibri" w:eastAsia="Calibri" w:hAnsi="Calibri" w:cs="Calibri"/>
          <w:sz w:val="24"/>
          <w:szCs w:val="24"/>
        </w:rPr>
        <w:t>,</w:t>
      </w:r>
      <w:r w:rsidRPr="008E2288">
        <w:rPr>
          <w:rFonts w:ascii="Calibri" w:eastAsia="Calibri" w:hAnsi="Calibri" w:cs="Calibri"/>
          <w:sz w:val="24"/>
          <w:szCs w:val="24"/>
        </w:rPr>
        <w:t xml:space="preserve"> </w:t>
      </w:r>
      <w:r w:rsidRPr="008E2288">
        <w:rPr>
          <w:rFonts w:ascii="Calibri" w:eastAsia="Calibri" w:hAnsi="Calibri" w:cs="Calibri"/>
          <w:b/>
          <w:bCs/>
          <w:sz w:val="24"/>
          <w:szCs w:val="24"/>
        </w:rPr>
        <w:t>&lt;u&gt;</w:t>
      </w:r>
      <w:r w:rsidR="007F72AA" w:rsidRPr="008E2288">
        <w:rPr>
          <w:rFonts w:ascii="Calibri" w:eastAsia="Calibri" w:hAnsi="Calibri" w:cs="Calibri"/>
          <w:sz w:val="24"/>
          <w:szCs w:val="24"/>
        </w:rPr>
        <w:t>.</w:t>
      </w:r>
    </w:p>
    <w:p w:rsidR="00604833" w:rsidRPr="008E2288" w:rsidRDefault="00604833" w:rsidP="000351FB">
      <w:pPr>
        <w:spacing w:before="3" w:line="180" w:lineRule="exact"/>
        <w:rPr>
          <w:sz w:val="24"/>
          <w:szCs w:val="24"/>
        </w:rPr>
      </w:pPr>
    </w:p>
    <w:p w:rsidR="00604833" w:rsidRPr="008E2288" w:rsidRDefault="00655D33" w:rsidP="000351FB">
      <w:pPr>
        <w:ind w:left="100"/>
        <w:jc w:val="both"/>
        <w:rPr>
          <w:rFonts w:ascii="Calibri" w:eastAsia="Calibri" w:hAnsi="Calibri" w:cs="Calibri"/>
          <w:sz w:val="24"/>
          <w:szCs w:val="24"/>
        </w:rPr>
      </w:pPr>
      <w:r w:rsidRPr="008E2288">
        <w:rPr>
          <w:rFonts w:ascii="Calibri" w:eastAsia="Calibri" w:hAnsi="Calibri" w:cs="Calibri"/>
          <w:sz w:val="24"/>
          <w:szCs w:val="24"/>
        </w:rPr>
        <w:t>04 - Use Proper text alignment as done in the sample paragraph.</w:t>
      </w:r>
    </w:p>
    <w:p w:rsidR="00604833" w:rsidRPr="008E2288" w:rsidRDefault="00604833" w:rsidP="000351FB">
      <w:pPr>
        <w:spacing w:before="3" w:line="180" w:lineRule="exact"/>
        <w:rPr>
          <w:sz w:val="24"/>
          <w:szCs w:val="24"/>
        </w:rPr>
      </w:pPr>
    </w:p>
    <w:p w:rsidR="001D0AFD" w:rsidRPr="008E2288" w:rsidRDefault="00655D33" w:rsidP="000351FB">
      <w:pPr>
        <w:ind w:left="100"/>
        <w:jc w:val="both"/>
        <w:rPr>
          <w:rFonts w:ascii="Calibri" w:eastAsia="Calibri" w:hAnsi="Calibri" w:cs="Calibri"/>
          <w:sz w:val="24"/>
          <w:szCs w:val="24"/>
        </w:rPr>
      </w:pPr>
      <w:r w:rsidRPr="008E2288">
        <w:rPr>
          <w:rFonts w:ascii="Calibri" w:eastAsia="Calibri" w:hAnsi="Calibri" w:cs="Calibri"/>
          <w:sz w:val="24"/>
          <w:szCs w:val="24"/>
        </w:rPr>
        <w:t>05 -  Each HTML element should have its necessary attributes.</w:t>
      </w:r>
    </w:p>
    <w:p w:rsidR="00604833" w:rsidRPr="008E2288" w:rsidRDefault="001D0AFD" w:rsidP="000351FB">
      <w:pPr>
        <w:ind w:left="100"/>
        <w:jc w:val="both"/>
        <w:rPr>
          <w:rFonts w:ascii="Calibri" w:eastAsia="Calibri" w:hAnsi="Calibri" w:cs="Calibri"/>
          <w:sz w:val="24"/>
          <w:szCs w:val="24"/>
        </w:rPr>
      </w:pPr>
      <w:r w:rsidRPr="008E2288">
        <w:rPr>
          <w:rFonts w:ascii="Calibri" w:eastAsia="Calibri" w:hAnsi="Calibri" w:cs="Calibri"/>
          <w:sz w:val="24"/>
          <w:szCs w:val="24"/>
        </w:rPr>
        <w:t xml:space="preserve">         For example, </w:t>
      </w:r>
      <w:r w:rsidR="00390DE8" w:rsidRPr="008E2288">
        <w:rPr>
          <w:rFonts w:ascii="Calibri" w:eastAsia="Calibri" w:hAnsi="Calibri" w:cs="Calibri"/>
          <w:sz w:val="24"/>
          <w:szCs w:val="24"/>
        </w:rPr>
        <w:t xml:space="preserve">&lt;link </w:t>
      </w:r>
      <w:proofErr w:type="spellStart"/>
      <w:r w:rsidR="00390DE8" w:rsidRPr="008E2288">
        <w:rPr>
          <w:rFonts w:ascii="Calibri" w:eastAsia="Calibri" w:hAnsi="Calibri" w:cs="Calibri"/>
          <w:b/>
          <w:bCs/>
          <w:sz w:val="24"/>
          <w:szCs w:val="24"/>
        </w:rPr>
        <w:t>rel</w:t>
      </w:r>
      <w:proofErr w:type="spellEnd"/>
      <w:proofErr w:type="gramStart"/>
      <w:r w:rsidR="00390DE8" w:rsidRPr="008E2288">
        <w:rPr>
          <w:rFonts w:ascii="Calibri" w:eastAsia="Calibri" w:hAnsi="Calibri" w:cs="Calibri"/>
          <w:sz w:val="24"/>
          <w:szCs w:val="24"/>
        </w:rPr>
        <w:t>=”stylesheet</w:t>
      </w:r>
      <w:proofErr w:type="gramEnd"/>
      <w:r w:rsidR="00390DE8" w:rsidRPr="008E2288">
        <w:rPr>
          <w:rFonts w:ascii="Calibri" w:eastAsia="Calibri" w:hAnsi="Calibri" w:cs="Calibri"/>
          <w:sz w:val="24"/>
          <w:szCs w:val="24"/>
        </w:rPr>
        <w:t xml:space="preserve">” </w:t>
      </w:r>
      <w:bookmarkStart w:id="0" w:name="_GoBack"/>
      <w:proofErr w:type="spellStart"/>
      <w:r w:rsidR="00390DE8" w:rsidRPr="008E2288">
        <w:rPr>
          <w:rFonts w:ascii="Calibri" w:eastAsia="Calibri" w:hAnsi="Calibri" w:cs="Calibri"/>
          <w:b/>
          <w:bCs/>
          <w:sz w:val="24"/>
          <w:szCs w:val="24"/>
        </w:rPr>
        <w:t>href</w:t>
      </w:r>
      <w:bookmarkEnd w:id="0"/>
      <w:proofErr w:type="spellEnd"/>
      <w:r w:rsidR="00390DE8" w:rsidRPr="008E2288">
        <w:rPr>
          <w:rFonts w:ascii="Calibri" w:eastAsia="Calibri" w:hAnsi="Calibri" w:cs="Calibri"/>
          <w:sz w:val="24"/>
          <w:szCs w:val="24"/>
        </w:rPr>
        <w:t>=”mystyle.css”&gt;</w:t>
      </w:r>
    </w:p>
    <w:p w:rsidR="00604833" w:rsidRPr="008E2288" w:rsidRDefault="00604833" w:rsidP="000351FB">
      <w:pPr>
        <w:spacing w:before="3" w:line="180" w:lineRule="exact"/>
        <w:rPr>
          <w:sz w:val="24"/>
          <w:szCs w:val="24"/>
        </w:rPr>
      </w:pPr>
    </w:p>
    <w:p w:rsidR="00604833" w:rsidRPr="008E2288" w:rsidRDefault="00655D33" w:rsidP="000351FB">
      <w:pPr>
        <w:ind w:left="100"/>
        <w:jc w:val="both"/>
        <w:rPr>
          <w:rFonts w:ascii="Calibri" w:eastAsia="Calibri" w:hAnsi="Calibri" w:cs="Calibri"/>
          <w:sz w:val="24"/>
          <w:szCs w:val="24"/>
        </w:rPr>
      </w:pPr>
      <w:r w:rsidRPr="008E2288">
        <w:rPr>
          <w:rFonts w:ascii="Calibri" w:eastAsia="Calibri" w:hAnsi="Calibri" w:cs="Calibri"/>
          <w:sz w:val="24"/>
          <w:szCs w:val="24"/>
        </w:rPr>
        <w:t>06 - There should be proper spacing before and after each element.</w:t>
      </w:r>
    </w:p>
    <w:p w:rsidR="00604833" w:rsidRPr="008E2288" w:rsidRDefault="00604833" w:rsidP="000351FB">
      <w:pPr>
        <w:spacing w:before="8" w:line="160" w:lineRule="exact"/>
        <w:rPr>
          <w:sz w:val="24"/>
          <w:szCs w:val="24"/>
        </w:rPr>
      </w:pPr>
    </w:p>
    <w:p w:rsidR="00604833" w:rsidRPr="008E2288" w:rsidRDefault="00655D33" w:rsidP="000351FB">
      <w:pPr>
        <w:ind w:left="100"/>
        <w:jc w:val="both"/>
        <w:rPr>
          <w:rFonts w:ascii="Calibri" w:eastAsia="Calibri" w:hAnsi="Calibri" w:cs="Calibri"/>
          <w:sz w:val="24"/>
          <w:szCs w:val="24"/>
        </w:rPr>
      </w:pPr>
      <w:r w:rsidRPr="008E2288">
        <w:rPr>
          <w:rFonts w:ascii="Calibri" w:eastAsia="Calibri" w:hAnsi="Calibri" w:cs="Calibri"/>
          <w:sz w:val="24"/>
          <w:szCs w:val="24"/>
        </w:rPr>
        <w:t>07 - Content Spacing from the left and right sides should be equal.</w:t>
      </w:r>
    </w:p>
    <w:p w:rsidR="00604833" w:rsidRPr="008E2288" w:rsidRDefault="00604833">
      <w:pPr>
        <w:spacing w:before="3" w:line="180" w:lineRule="exact"/>
        <w:rPr>
          <w:sz w:val="24"/>
          <w:szCs w:val="24"/>
        </w:rPr>
      </w:pPr>
    </w:p>
    <w:p w:rsidR="00604833" w:rsidRPr="008E2288" w:rsidRDefault="00655D33">
      <w:pPr>
        <w:spacing w:line="257" w:lineRule="auto"/>
        <w:ind w:left="100" w:right="899"/>
        <w:rPr>
          <w:rFonts w:ascii="Calibri" w:eastAsia="Calibri" w:hAnsi="Calibri" w:cs="Calibri"/>
          <w:sz w:val="24"/>
          <w:szCs w:val="24"/>
        </w:rPr>
      </w:pPr>
      <w:r w:rsidRPr="008E2288">
        <w:rPr>
          <w:rFonts w:ascii="Calibri" w:eastAsia="Calibri" w:hAnsi="Calibri" w:cs="Calibri"/>
          <w:sz w:val="24"/>
          <w:szCs w:val="24"/>
        </w:rPr>
        <w:t>08 – If the browser do not find the exact image path, it should display “</w:t>
      </w:r>
      <w:proofErr w:type="spellStart"/>
      <w:r w:rsidRPr="008E2288">
        <w:rPr>
          <w:rFonts w:ascii="Calibri" w:eastAsia="Calibri" w:hAnsi="Calibri" w:cs="Calibri"/>
          <w:sz w:val="24"/>
          <w:szCs w:val="24"/>
        </w:rPr>
        <w:t>dgaps</w:t>
      </w:r>
      <w:proofErr w:type="spellEnd"/>
      <w:r w:rsidRPr="008E2288">
        <w:rPr>
          <w:rFonts w:ascii="Calibri" w:eastAsia="Calibri" w:hAnsi="Calibri" w:cs="Calibri"/>
          <w:sz w:val="24"/>
          <w:szCs w:val="24"/>
        </w:rPr>
        <w:t xml:space="preserve">-image” text instead </w:t>
      </w:r>
      <w:proofErr w:type="gramStart"/>
      <w:r w:rsidRPr="008E2288">
        <w:rPr>
          <w:rFonts w:ascii="Calibri" w:eastAsia="Calibri" w:hAnsi="Calibri" w:cs="Calibri"/>
          <w:sz w:val="24"/>
          <w:szCs w:val="24"/>
        </w:rPr>
        <w:t>of  that</w:t>
      </w:r>
      <w:proofErr w:type="gramEnd"/>
      <w:r w:rsidRPr="008E2288">
        <w:rPr>
          <w:rFonts w:ascii="Calibri" w:eastAsia="Calibri" w:hAnsi="Calibri" w:cs="Calibri"/>
          <w:sz w:val="24"/>
          <w:szCs w:val="24"/>
        </w:rPr>
        <w:t xml:space="preserve"> image.</w:t>
      </w:r>
    </w:p>
    <w:p w:rsidR="00EF4814" w:rsidRPr="008E2288" w:rsidRDefault="009147B1" w:rsidP="00EC095F">
      <w:pPr>
        <w:spacing w:line="257" w:lineRule="auto"/>
        <w:ind w:left="100" w:right="899"/>
        <w:rPr>
          <w:rFonts w:ascii="Calibri" w:eastAsia="Calibri" w:hAnsi="Calibri" w:cs="Calibri"/>
          <w:sz w:val="24"/>
          <w:szCs w:val="24"/>
        </w:rPr>
      </w:pPr>
      <w:r w:rsidRPr="008E2288">
        <w:rPr>
          <w:rFonts w:ascii="Calibri" w:eastAsia="Calibri" w:hAnsi="Calibri" w:cs="Calibri"/>
          <w:sz w:val="24"/>
          <w:szCs w:val="24"/>
        </w:rPr>
        <w:t xml:space="preserve">09 – Show the proper Title of your website. </w:t>
      </w:r>
    </w:p>
    <w:p w:rsidR="00E87071" w:rsidRPr="008E2288" w:rsidRDefault="00EF4814" w:rsidP="00EC095F">
      <w:pPr>
        <w:spacing w:line="257" w:lineRule="auto"/>
        <w:ind w:left="100" w:right="899"/>
        <w:rPr>
          <w:rFonts w:ascii="Calibri" w:eastAsia="Calibri" w:hAnsi="Calibri" w:cs="Calibri"/>
          <w:sz w:val="24"/>
          <w:szCs w:val="24"/>
        </w:rPr>
      </w:pPr>
      <w:r w:rsidRPr="008E2288">
        <w:rPr>
          <w:rFonts w:ascii="Calibri" w:eastAsia="Calibri" w:hAnsi="Calibri" w:cs="Calibri"/>
          <w:sz w:val="24"/>
          <w:szCs w:val="24"/>
        </w:rPr>
        <w:t xml:space="preserve">        </w:t>
      </w:r>
      <w:r w:rsidR="009147B1" w:rsidRPr="008E2288">
        <w:rPr>
          <w:rFonts w:ascii="Calibri" w:eastAsia="Calibri" w:hAnsi="Calibri" w:cs="Calibri"/>
          <w:sz w:val="24"/>
          <w:szCs w:val="24"/>
        </w:rPr>
        <w:t xml:space="preserve">For </w:t>
      </w:r>
      <w:proofErr w:type="gramStart"/>
      <w:r w:rsidR="009147B1" w:rsidRPr="008E2288">
        <w:rPr>
          <w:rFonts w:ascii="Calibri" w:eastAsia="Calibri" w:hAnsi="Calibri" w:cs="Calibri"/>
          <w:sz w:val="24"/>
          <w:szCs w:val="24"/>
        </w:rPr>
        <w:t>example</w:t>
      </w:r>
      <w:proofErr w:type="gramEnd"/>
      <w:r w:rsidR="009147B1" w:rsidRPr="008E2288">
        <w:rPr>
          <w:rFonts w:ascii="Calibri" w:eastAsia="Calibri" w:hAnsi="Calibri" w:cs="Calibri"/>
          <w:sz w:val="24"/>
          <w:szCs w:val="24"/>
        </w:rPr>
        <w:t xml:space="preserve"> “My Blogging Site”</w:t>
      </w:r>
      <w:r w:rsidRPr="008E2288">
        <w:rPr>
          <w:rFonts w:ascii="Calibri" w:eastAsia="Calibri" w:hAnsi="Calibri" w:cs="Calibri"/>
          <w:sz w:val="24"/>
          <w:szCs w:val="24"/>
        </w:rPr>
        <w:t xml:space="preserve"> for Personal Blog</w:t>
      </w:r>
      <w:r w:rsidR="00E507CF" w:rsidRPr="008E2288">
        <w:rPr>
          <w:rFonts w:ascii="Calibri" w:eastAsia="Calibri" w:hAnsi="Calibri" w:cs="Calibri"/>
          <w:sz w:val="24"/>
          <w:szCs w:val="24"/>
        </w:rPr>
        <w:t>.</w:t>
      </w: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E87071" w:rsidRDefault="00E87071">
      <w:pPr>
        <w:spacing w:line="257" w:lineRule="auto"/>
        <w:ind w:left="100" w:right="899"/>
        <w:rPr>
          <w:rFonts w:ascii="Calibri" w:eastAsia="Calibri" w:hAnsi="Calibri" w:cs="Calibri"/>
          <w:sz w:val="22"/>
          <w:szCs w:val="22"/>
        </w:rPr>
      </w:pPr>
    </w:p>
    <w:p w:rsidR="00604833" w:rsidRDefault="00604833">
      <w:pPr>
        <w:spacing w:line="200" w:lineRule="exact"/>
      </w:pPr>
    </w:p>
    <w:p w:rsidR="00604833" w:rsidRDefault="00604833">
      <w:pPr>
        <w:spacing w:line="200" w:lineRule="exact"/>
      </w:pPr>
    </w:p>
    <w:p w:rsidR="00604833" w:rsidRDefault="00604833">
      <w:pPr>
        <w:spacing w:before="19" w:line="200" w:lineRule="exact"/>
      </w:pPr>
    </w:p>
    <w:p w:rsidR="00604833" w:rsidRDefault="00814608">
      <w:pPr>
        <w:ind w:left="10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227.25pt">
            <v:imagedata r:id="rId5" o:title=""/>
          </v:shape>
        </w:pict>
      </w:r>
    </w:p>
    <w:p w:rsidR="00604833" w:rsidRDefault="00604833">
      <w:pPr>
        <w:spacing w:line="200" w:lineRule="exact"/>
      </w:pPr>
    </w:p>
    <w:p w:rsidR="00604833" w:rsidRDefault="00604833">
      <w:pPr>
        <w:spacing w:line="200" w:lineRule="exact"/>
      </w:pPr>
    </w:p>
    <w:p w:rsidR="00604833" w:rsidRDefault="00604833">
      <w:pPr>
        <w:spacing w:before="5" w:line="260" w:lineRule="exact"/>
        <w:rPr>
          <w:sz w:val="26"/>
          <w:szCs w:val="26"/>
        </w:rPr>
      </w:pPr>
    </w:p>
    <w:p w:rsidR="00604833" w:rsidRDefault="00655D33">
      <w:pPr>
        <w:ind w:left="100" w:right="5718"/>
        <w:jc w:val="both"/>
        <w:rPr>
          <w:rFonts w:ascii="Cambria" w:eastAsia="Cambria" w:hAnsi="Cambria" w:cs="Cambria"/>
          <w:sz w:val="40"/>
          <w:szCs w:val="40"/>
        </w:rPr>
      </w:pPr>
      <w:r>
        <w:rPr>
          <w:rFonts w:ascii="Cambria" w:eastAsia="Cambria" w:hAnsi="Cambria" w:cs="Cambria"/>
          <w:w w:val="99"/>
          <w:sz w:val="40"/>
          <w:szCs w:val="40"/>
        </w:rPr>
        <w:t>DIGITAL</w:t>
      </w:r>
      <w:r>
        <w:rPr>
          <w:rFonts w:ascii="Cambria" w:eastAsia="Cambria" w:hAnsi="Cambria" w:cs="Cambria"/>
          <w:sz w:val="40"/>
          <w:szCs w:val="40"/>
        </w:rPr>
        <w:t xml:space="preserve"> </w:t>
      </w:r>
      <w:r>
        <w:rPr>
          <w:rFonts w:ascii="Cambria" w:eastAsia="Cambria" w:hAnsi="Cambria" w:cs="Cambria"/>
          <w:w w:val="99"/>
          <w:sz w:val="40"/>
          <w:szCs w:val="40"/>
        </w:rPr>
        <w:t>APPLICATIONS</w:t>
      </w:r>
    </w:p>
    <w:p w:rsidR="00604833" w:rsidRDefault="00604833">
      <w:pPr>
        <w:spacing w:before="9" w:line="180" w:lineRule="exact"/>
        <w:rPr>
          <w:sz w:val="19"/>
          <w:szCs w:val="19"/>
        </w:rPr>
      </w:pPr>
    </w:p>
    <w:p w:rsidR="00604833" w:rsidRDefault="00655D33">
      <w:pPr>
        <w:ind w:left="100" w:right="7754"/>
        <w:jc w:val="both"/>
        <w:rPr>
          <w:rFonts w:ascii="Cambria" w:eastAsia="Cambria" w:hAnsi="Cambria" w:cs="Cambria"/>
          <w:sz w:val="44"/>
          <w:szCs w:val="44"/>
        </w:rPr>
      </w:pPr>
      <w:r>
        <w:rPr>
          <w:rFonts w:ascii="Cambria" w:eastAsia="Cambria" w:hAnsi="Cambria" w:cs="Cambria"/>
          <w:sz w:val="44"/>
          <w:szCs w:val="44"/>
        </w:rPr>
        <w:t>Introduction</w:t>
      </w:r>
    </w:p>
    <w:p w:rsidR="00604833" w:rsidRDefault="00604833">
      <w:pPr>
        <w:spacing w:before="7" w:line="180" w:lineRule="exact"/>
        <w:rPr>
          <w:sz w:val="19"/>
          <w:szCs w:val="19"/>
        </w:rPr>
      </w:pPr>
    </w:p>
    <w:p w:rsidR="00316D73" w:rsidRPr="006179E5" w:rsidRDefault="00655D33" w:rsidP="00B94744">
      <w:pPr>
        <w:spacing w:line="262" w:lineRule="auto"/>
        <w:ind w:left="100" w:right="409"/>
        <w:jc w:val="both"/>
        <w:rPr>
          <w:rFonts w:asciiTheme="minorHAnsi" w:eastAsia="Tahoma" w:hAnsiTheme="minorHAnsi" w:cstheme="minorHAnsi"/>
          <w:color w:val="6E6E6E"/>
          <w:sz w:val="28"/>
          <w:szCs w:val="28"/>
        </w:rPr>
      </w:pPr>
      <w:r w:rsidRPr="006179E5">
        <w:rPr>
          <w:rFonts w:asciiTheme="minorHAnsi" w:eastAsia="Tahoma" w:hAnsiTheme="minorHAnsi" w:cstheme="minorHAnsi"/>
          <w:color w:val="6E6E6E"/>
          <w:sz w:val="28"/>
          <w:szCs w:val="28"/>
        </w:rPr>
        <w:t xml:space="preserve">Digital   Applications </w:t>
      </w:r>
      <w:r w:rsidR="00823D40" w:rsidRPr="006179E5">
        <w:rPr>
          <w:rFonts w:asciiTheme="minorHAnsi" w:eastAsia="Tahoma" w:hAnsiTheme="minorHAnsi" w:cstheme="minorHAnsi"/>
          <w:color w:val="6E6E6E"/>
          <w:sz w:val="28"/>
          <w:szCs w:val="28"/>
        </w:rPr>
        <w:t xml:space="preserve">is one of the </w:t>
      </w:r>
      <w:r w:rsidR="00DF7D14" w:rsidRPr="006179E5">
        <w:rPr>
          <w:rFonts w:asciiTheme="minorHAnsi" w:eastAsia="Tahoma" w:hAnsiTheme="minorHAnsi" w:cstheme="minorHAnsi"/>
          <w:color w:val="6E6E6E"/>
          <w:sz w:val="28"/>
          <w:szCs w:val="28"/>
        </w:rPr>
        <w:t>m</w:t>
      </w:r>
      <w:r w:rsidR="00823D40" w:rsidRPr="006179E5">
        <w:rPr>
          <w:rFonts w:asciiTheme="minorHAnsi" w:eastAsia="Tahoma" w:hAnsiTheme="minorHAnsi" w:cstheme="minorHAnsi"/>
          <w:color w:val="6E6E6E"/>
          <w:sz w:val="28"/>
          <w:szCs w:val="28"/>
        </w:rPr>
        <w:t xml:space="preserve">ost </w:t>
      </w:r>
      <w:r w:rsidR="00823D40" w:rsidRPr="006179E5">
        <w:rPr>
          <w:rFonts w:asciiTheme="minorHAnsi" w:eastAsia="Tahoma" w:hAnsiTheme="minorHAnsi" w:cstheme="minorHAnsi"/>
          <w:b/>
          <w:bCs/>
          <w:color w:val="6E6E6E"/>
          <w:sz w:val="28"/>
          <w:szCs w:val="28"/>
        </w:rPr>
        <w:t xml:space="preserve">Popular Software Companies </w:t>
      </w:r>
      <w:r w:rsidRPr="006179E5">
        <w:rPr>
          <w:rFonts w:asciiTheme="minorHAnsi" w:eastAsia="Tahoma" w:hAnsiTheme="minorHAnsi" w:cstheme="minorHAnsi"/>
          <w:b/>
          <w:bCs/>
          <w:color w:val="6E6E6E"/>
          <w:sz w:val="28"/>
          <w:szCs w:val="28"/>
        </w:rPr>
        <w:t>in Pakistan</w:t>
      </w:r>
      <w:r w:rsidR="00823D40" w:rsidRPr="006179E5">
        <w:rPr>
          <w:rFonts w:asciiTheme="minorHAnsi" w:eastAsia="Tahoma" w:hAnsiTheme="minorHAnsi" w:cstheme="minorHAnsi"/>
          <w:color w:val="6E6E6E"/>
          <w:sz w:val="28"/>
          <w:szCs w:val="28"/>
        </w:rPr>
        <w:t>. Our</w:t>
      </w:r>
      <w:r w:rsidR="006179E5" w:rsidRPr="006179E5">
        <w:rPr>
          <w:rFonts w:asciiTheme="minorHAnsi" w:eastAsia="Tahoma" w:hAnsiTheme="minorHAnsi" w:cstheme="minorHAnsi"/>
          <w:color w:val="6E6E6E"/>
          <w:sz w:val="28"/>
          <w:szCs w:val="28"/>
        </w:rPr>
        <w:t xml:space="preserve"> </w:t>
      </w:r>
      <w:r w:rsidR="00823D40" w:rsidRPr="006179E5">
        <w:rPr>
          <w:rFonts w:asciiTheme="minorHAnsi" w:eastAsia="Tahoma" w:hAnsiTheme="minorHAnsi" w:cstheme="minorHAnsi"/>
          <w:i/>
          <w:iCs/>
          <w:color w:val="6E6E6E"/>
          <w:sz w:val="28"/>
          <w:szCs w:val="28"/>
        </w:rPr>
        <w:t>highly professional team</w:t>
      </w:r>
      <w:r w:rsidR="00823D40" w:rsidRPr="006179E5">
        <w:rPr>
          <w:rFonts w:asciiTheme="minorHAnsi" w:eastAsia="Tahoma" w:hAnsiTheme="minorHAnsi" w:cstheme="minorHAnsi"/>
          <w:color w:val="6E6E6E"/>
          <w:sz w:val="28"/>
          <w:szCs w:val="28"/>
        </w:rPr>
        <w:t xml:space="preserve"> will get your project running </w:t>
      </w:r>
      <w:r w:rsidRPr="006179E5">
        <w:rPr>
          <w:rFonts w:asciiTheme="minorHAnsi" w:eastAsia="Tahoma" w:hAnsiTheme="minorHAnsi" w:cstheme="minorHAnsi"/>
          <w:color w:val="6E6E6E"/>
          <w:sz w:val="28"/>
          <w:szCs w:val="28"/>
        </w:rPr>
        <w:t xml:space="preserve">quickly </w:t>
      </w:r>
      <w:r w:rsidR="00823D40" w:rsidRPr="006179E5">
        <w:rPr>
          <w:rFonts w:asciiTheme="minorHAnsi" w:eastAsia="Tahoma" w:hAnsiTheme="minorHAnsi" w:cstheme="minorHAnsi"/>
          <w:color w:val="6E6E6E"/>
          <w:sz w:val="28"/>
          <w:szCs w:val="28"/>
        </w:rPr>
        <w:t xml:space="preserve">and realize your IT goals. </w:t>
      </w:r>
      <w:r w:rsidR="006179E5" w:rsidRPr="006179E5">
        <w:rPr>
          <w:rFonts w:asciiTheme="minorHAnsi" w:eastAsia="Tahoma" w:hAnsiTheme="minorHAnsi" w:cstheme="minorHAnsi"/>
          <w:color w:val="6E6E6E"/>
          <w:sz w:val="28"/>
          <w:szCs w:val="28"/>
        </w:rPr>
        <w:t xml:space="preserve">We are experienced in </w:t>
      </w:r>
      <w:r w:rsidR="006179E5" w:rsidRPr="006179E5">
        <w:rPr>
          <w:rFonts w:asciiTheme="minorHAnsi" w:eastAsia="Tahoma" w:hAnsiTheme="minorHAnsi" w:cstheme="minorHAnsi"/>
          <w:i/>
          <w:iCs/>
          <w:color w:val="6E6E6E"/>
          <w:sz w:val="28"/>
          <w:szCs w:val="28"/>
        </w:rPr>
        <w:t xml:space="preserve">developing IT </w:t>
      </w:r>
      <w:r w:rsidRPr="006179E5">
        <w:rPr>
          <w:rFonts w:asciiTheme="minorHAnsi" w:eastAsia="Tahoma" w:hAnsiTheme="minorHAnsi" w:cstheme="minorHAnsi"/>
          <w:i/>
          <w:iCs/>
          <w:color w:val="6E6E6E"/>
          <w:sz w:val="28"/>
          <w:szCs w:val="28"/>
        </w:rPr>
        <w:t>solutions</w:t>
      </w:r>
      <w:r w:rsidR="006179E5" w:rsidRPr="006179E5">
        <w:rPr>
          <w:rFonts w:asciiTheme="minorHAnsi" w:eastAsia="Tahoma" w:hAnsiTheme="minorHAnsi" w:cstheme="minorHAnsi"/>
          <w:color w:val="6E6E6E"/>
          <w:sz w:val="28"/>
          <w:szCs w:val="28"/>
        </w:rPr>
        <w:t xml:space="preserve"> that cater to </w:t>
      </w:r>
      <w:r w:rsidR="006179E5" w:rsidRPr="006179E5">
        <w:rPr>
          <w:rFonts w:asciiTheme="minorHAnsi" w:eastAsia="Tahoma" w:hAnsiTheme="minorHAnsi" w:cstheme="minorHAnsi"/>
          <w:i/>
          <w:iCs/>
          <w:color w:val="6E6E6E"/>
          <w:sz w:val="28"/>
          <w:szCs w:val="28"/>
        </w:rPr>
        <w:t xml:space="preserve">all </w:t>
      </w:r>
      <w:proofErr w:type="gramStart"/>
      <w:r w:rsidRPr="006179E5">
        <w:rPr>
          <w:rFonts w:asciiTheme="minorHAnsi" w:eastAsia="Tahoma" w:hAnsiTheme="minorHAnsi" w:cstheme="minorHAnsi"/>
          <w:i/>
          <w:iCs/>
          <w:color w:val="6E6E6E"/>
          <w:sz w:val="28"/>
          <w:szCs w:val="28"/>
        </w:rPr>
        <w:t>your  business</w:t>
      </w:r>
      <w:proofErr w:type="gramEnd"/>
      <w:r w:rsidRPr="006179E5">
        <w:rPr>
          <w:rFonts w:asciiTheme="minorHAnsi" w:eastAsia="Tahoma" w:hAnsiTheme="minorHAnsi" w:cstheme="minorHAnsi"/>
          <w:i/>
          <w:iCs/>
          <w:color w:val="6E6E6E"/>
          <w:sz w:val="28"/>
          <w:szCs w:val="28"/>
        </w:rPr>
        <w:t xml:space="preserve">  needs</w:t>
      </w:r>
      <w:r w:rsidRPr="006179E5">
        <w:rPr>
          <w:rFonts w:asciiTheme="minorHAnsi" w:eastAsia="Tahoma" w:hAnsiTheme="minorHAnsi" w:cstheme="minorHAnsi"/>
          <w:color w:val="6E6E6E"/>
          <w:sz w:val="28"/>
          <w:szCs w:val="28"/>
        </w:rPr>
        <w:t xml:space="preserve">  and  let  your  </w:t>
      </w:r>
      <w:r w:rsidR="00E87071" w:rsidRPr="006179E5">
        <w:rPr>
          <w:rFonts w:asciiTheme="minorHAnsi" w:eastAsia="Tahoma" w:hAnsiTheme="minorHAnsi" w:cstheme="minorHAnsi"/>
          <w:color w:val="6E6E6E"/>
          <w:sz w:val="28"/>
          <w:szCs w:val="28"/>
        </w:rPr>
        <w:t>business  flourish  organica</w:t>
      </w:r>
      <w:r w:rsidRPr="006179E5">
        <w:rPr>
          <w:rFonts w:asciiTheme="minorHAnsi" w:eastAsia="Tahoma" w:hAnsiTheme="minorHAnsi" w:cstheme="minorHAnsi"/>
          <w:color w:val="6E6E6E"/>
          <w:sz w:val="28"/>
          <w:szCs w:val="28"/>
        </w:rPr>
        <w:t>lly</w:t>
      </w:r>
      <w:r w:rsidR="00E87071" w:rsidRPr="006179E5">
        <w:rPr>
          <w:rFonts w:asciiTheme="minorHAnsi" w:eastAsia="Tahoma" w:hAnsiTheme="minorHAnsi" w:cstheme="minorHAnsi"/>
          <w:color w:val="6E6E6E"/>
          <w:sz w:val="28"/>
          <w:szCs w:val="28"/>
        </w:rPr>
        <w:t xml:space="preserve">. </w:t>
      </w:r>
      <w:r w:rsidR="00823D40" w:rsidRPr="006179E5">
        <w:rPr>
          <w:rFonts w:asciiTheme="minorHAnsi" w:eastAsia="Tahoma" w:hAnsiTheme="minorHAnsi" w:cstheme="minorHAnsi"/>
          <w:color w:val="6E6E6E"/>
          <w:sz w:val="28"/>
          <w:szCs w:val="28"/>
        </w:rPr>
        <w:t xml:space="preserve">Our </w:t>
      </w:r>
      <w:r w:rsidRPr="006179E5">
        <w:rPr>
          <w:rFonts w:asciiTheme="minorHAnsi" w:eastAsia="Tahoma" w:hAnsiTheme="minorHAnsi" w:cstheme="minorHAnsi"/>
          <w:color w:val="6E6E6E"/>
          <w:sz w:val="28"/>
          <w:szCs w:val="28"/>
        </w:rPr>
        <w:t xml:space="preserve">holistic </w:t>
      </w:r>
      <w:proofErr w:type="gramStart"/>
      <w:r w:rsidRPr="006179E5">
        <w:rPr>
          <w:rFonts w:asciiTheme="minorHAnsi" w:eastAsia="Tahoma" w:hAnsiTheme="minorHAnsi" w:cstheme="minorHAnsi"/>
          <w:color w:val="6E6E6E"/>
          <w:sz w:val="28"/>
          <w:szCs w:val="28"/>
        </w:rPr>
        <w:t>approach  to</w:t>
      </w:r>
      <w:proofErr w:type="gramEnd"/>
      <w:r w:rsidRPr="006179E5">
        <w:rPr>
          <w:rFonts w:asciiTheme="minorHAnsi" w:eastAsia="Tahoma" w:hAnsiTheme="minorHAnsi" w:cstheme="minorHAnsi"/>
          <w:color w:val="6E6E6E"/>
          <w:sz w:val="28"/>
          <w:szCs w:val="28"/>
        </w:rPr>
        <w:t xml:space="preserve"> </w:t>
      </w:r>
      <w:r w:rsidRPr="006179E5">
        <w:rPr>
          <w:rFonts w:asciiTheme="minorHAnsi" w:eastAsia="Tahoma" w:hAnsiTheme="minorHAnsi" w:cstheme="minorHAnsi"/>
          <w:color w:val="6E6E6E"/>
          <w:sz w:val="28"/>
          <w:szCs w:val="28"/>
          <w:u w:val="single"/>
        </w:rPr>
        <w:t>SEO  Friendly  Websites</w:t>
      </w:r>
      <w:r w:rsidRPr="006179E5">
        <w:rPr>
          <w:rFonts w:asciiTheme="minorHAnsi" w:eastAsia="Tahoma" w:hAnsiTheme="minorHAnsi" w:cstheme="minorHAnsi"/>
          <w:color w:val="6E6E6E"/>
          <w:sz w:val="28"/>
          <w:szCs w:val="28"/>
        </w:rPr>
        <w:t xml:space="preserve">  and  </w:t>
      </w:r>
      <w:r w:rsidRPr="006179E5">
        <w:rPr>
          <w:rFonts w:asciiTheme="minorHAnsi" w:eastAsia="Tahoma" w:hAnsiTheme="minorHAnsi" w:cstheme="minorHAnsi"/>
          <w:color w:val="6E6E6E"/>
          <w:sz w:val="28"/>
          <w:szCs w:val="28"/>
          <w:u w:val="single"/>
        </w:rPr>
        <w:t>Software  Development</w:t>
      </w:r>
      <w:r w:rsidRPr="006179E5">
        <w:rPr>
          <w:rFonts w:asciiTheme="minorHAnsi" w:eastAsia="Tahoma" w:hAnsiTheme="minorHAnsi" w:cstheme="minorHAnsi"/>
          <w:color w:val="6E6E6E"/>
          <w:sz w:val="28"/>
          <w:szCs w:val="28"/>
        </w:rPr>
        <w:t xml:space="preserve"> will   not  only make  your  design  look  great,  but  they  will  also  be  ab</w:t>
      </w:r>
      <w:r w:rsidR="00316D73" w:rsidRPr="006179E5">
        <w:rPr>
          <w:rFonts w:asciiTheme="minorHAnsi" w:eastAsia="Tahoma" w:hAnsiTheme="minorHAnsi" w:cstheme="minorHAnsi"/>
          <w:color w:val="6E6E6E"/>
          <w:sz w:val="28"/>
          <w:szCs w:val="28"/>
        </w:rPr>
        <w:t xml:space="preserve">le  to  perform  and  meet  you expectations.  </w:t>
      </w:r>
      <w:proofErr w:type="gramStart"/>
      <w:r w:rsidR="00316D73" w:rsidRPr="006179E5">
        <w:rPr>
          <w:rFonts w:asciiTheme="minorHAnsi" w:eastAsia="Tahoma" w:hAnsiTheme="minorHAnsi" w:cstheme="minorHAnsi"/>
          <w:color w:val="6E6E6E"/>
          <w:sz w:val="28"/>
          <w:szCs w:val="28"/>
        </w:rPr>
        <w:t>We  are</w:t>
      </w:r>
      <w:proofErr w:type="gramEnd"/>
      <w:r w:rsidR="00316D73" w:rsidRPr="006179E5">
        <w:rPr>
          <w:rFonts w:asciiTheme="minorHAnsi" w:eastAsia="Tahoma" w:hAnsiTheme="minorHAnsi" w:cstheme="minorHAnsi"/>
          <w:color w:val="6E6E6E"/>
          <w:sz w:val="28"/>
          <w:szCs w:val="28"/>
        </w:rPr>
        <w:t xml:space="preserve">  known  as  </w:t>
      </w:r>
      <w:r w:rsidR="00316D73" w:rsidRPr="006179E5">
        <w:rPr>
          <w:rFonts w:asciiTheme="minorHAnsi" w:eastAsia="Tahoma" w:hAnsiTheme="minorHAnsi" w:cstheme="minorHAnsi"/>
          <w:b/>
          <w:bCs/>
          <w:color w:val="6E6E6E"/>
          <w:sz w:val="28"/>
          <w:szCs w:val="28"/>
        </w:rPr>
        <w:t>Best  Software  Company  in  Pakistan</w:t>
      </w:r>
      <w:r w:rsidR="00316D73" w:rsidRPr="006179E5">
        <w:rPr>
          <w:rFonts w:asciiTheme="minorHAnsi" w:eastAsia="Tahoma" w:hAnsiTheme="minorHAnsi" w:cstheme="minorHAnsi"/>
          <w:color w:val="6E6E6E"/>
          <w:sz w:val="28"/>
          <w:szCs w:val="28"/>
        </w:rPr>
        <w:t xml:space="preserve">  in  delivering end  to  end  IT  solutions  for  a  business.</w:t>
      </w:r>
    </w:p>
    <w:p w:rsidR="00EC5996" w:rsidRPr="006179E5" w:rsidRDefault="00EC5996" w:rsidP="00EC5996">
      <w:pPr>
        <w:spacing w:line="262" w:lineRule="auto"/>
        <w:ind w:left="100" w:right="409"/>
        <w:rPr>
          <w:rFonts w:asciiTheme="minorHAnsi" w:eastAsia="Tahoma" w:hAnsiTheme="minorHAnsi" w:cstheme="minorHAnsi"/>
          <w:color w:val="6E6E6E"/>
          <w:sz w:val="28"/>
          <w:szCs w:val="28"/>
        </w:rPr>
      </w:pPr>
      <w:r w:rsidRPr="006179E5">
        <w:rPr>
          <w:rFonts w:asciiTheme="minorHAnsi" w:eastAsia="Tahoma" w:hAnsiTheme="minorHAnsi" w:cstheme="minorHAnsi"/>
          <w:color w:val="6E6E6E"/>
          <w:sz w:val="28"/>
          <w:szCs w:val="28"/>
        </w:rPr>
        <w:t xml:space="preserve">Digital Applications is </w:t>
      </w:r>
      <w:r w:rsidRPr="006179E5">
        <w:rPr>
          <w:rFonts w:asciiTheme="minorHAnsi" w:eastAsia="Tahoma" w:hAnsiTheme="minorHAnsi" w:cstheme="minorHAnsi"/>
          <w:i/>
          <w:iCs/>
          <w:color w:val="6E6E6E"/>
          <w:sz w:val="28"/>
          <w:szCs w:val="28"/>
        </w:rPr>
        <w:t>Top Rated Software</w:t>
      </w:r>
      <w:r w:rsidRPr="006179E5">
        <w:rPr>
          <w:rFonts w:asciiTheme="minorHAnsi" w:eastAsia="Tahoma" w:hAnsiTheme="minorHAnsi" w:cstheme="minorHAnsi"/>
          <w:color w:val="6E6E6E"/>
          <w:sz w:val="28"/>
          <w:szCs w:val="28"/>
        </w:rPr>
        <w:t xml:space="preserve"> House in Pakistan at the forefront of the </w:t>
      </w:r>
      <w:r w:rsidRPr="006179E5">
        <w:rPr>
          <w:rFonts w:asciiTheme="minorHAnsi" w:eastAsia="Tahoma" w:hAnsiTheme="minorHAnsi" w:cstheme="minorHAnsi"/>
          <w:color w:val="6E6E6E"/>
          <w:sz w:val="28"/>
          <w:szCs w:val="28"/>
          <w:highlight w:val="yellow"/>
        </w:rPr>
        <w:t>technological revolution</w:t>
      </w:r>
      <w:r w:rsidRPr="006179E5">
        <w:rPr>
          <w:rFonts w:asciiTheme="minorHAnsi" w:eastAsia="Tahoma" w:hAnsiTheme="minorHAnsi" w:cstheme="minorHAnsi"/>
          <w:color w:val="6E6E6E"/>
          <w:sz w:val="28"/>
          <w:szCs w:val="28"/>
        </w:rPr>
        <w:t xml:space="preserve"> of our world where every business is trying to make a mark, and with our help, you can do just that.</w:t>
      </w:r>
    </w:p>
    <w:p w:rsidR="00906D7D" w:rsidRPr="006179E5" w:rsidRDefault="00906D7D" w:rsidP="00EC5996">
      <w:pPr>
        <w:spacing w:line="262" w:lineRule="auto"/>
        <w:ind w:left="100" w:right="409"/>
        <w:rPr>
          <w:rFonts w:asciiTheme="minorHAnsi" w:eastAsia="Tahoma" w:hAnsiTheme="minorHAnsi" w:cstheme="minorHAnsi"/>
          <w:color w:val="6E6E6E"/>
          <w:sz w:val="28"/>
          <w:szCs w:val="28"/>
        </w:rPr>
      </w:pPr>
    </w:p>
    <w:p w:rsidR="00906D7D" w:rsidRPr="006179E5" w:rsidRDefault="00906D7D" w:rsidP="00B94744">
      <w:pPr>
        <w:spacing w:line="262" w:lineRule="auto"/>
        <w:ind w:left="100" w:right="409"/>
        <w:jc w:val="both"/>
        <w:rPr>
          <w:rFonts w:asciiTheme="minorHAnsi" w:eastAsia="Tahoma" w:hAnsiTheme="minorHAnsi" w:cstheme="minorHAnsi"/>
          <w:color w:val="6E6E6E"/>
          <w:sz w:val="28"/>
          <w:szCs w:val="28"/>
        </w:rPr>
      </w:pPr>
      <w:r w:rsidRPr="006179E5">
        <w:rPr>
          <w:rFonts w:asciiTheme="minorHAnsi" w:eastAsia="Tahoma" w:hAnsiTheme="minorHAnsi" w:cstheme="minorHAnsi"/>
          <w:color w:val="6E6E6E"/>
          <w:sz w:val="28"/>
          <w:szCs w:val="28"/>
        </w:rPr>
        <w:t xml:space="preserve">Our portfolio includes a lot of successful websites that are now performing according to our customer’s expectations. We put creativity as our cornerstone, delivering stellar websites that are geared towards growing your business and our results driven approach will bring in instant rewards for you. A website is a </w:t>
      </w:r>
      <w:r w:rsidRPr="001137D2">
        <w:rPr>
          <w:rFonts w:asciiTheme="minorHAnsi" w:eastAsia="Tahoma" w:hAnsiTheme="minorHAnsi" w:cstheme="minorHAnsi"/>
          <w:color w:val="6E6E6E"/>
          <w:sz w:val="24"/>
          <w:szCs w:val="24"/>
        </w:rPr>
        <w:t>quintessential element</w:t>
      </w:r>
      <w:r w:rsidRPr="006179E5">
        <w:rPr>
          <w:rFonts w:asciiTheme="minorHAnsi" w:eastAsia="Tahoma" w:hAnsiTheme="minorHAnsi" w:cstheme="minorHAnsi"/>
          <w:color w:val="6E6E6E"/>
          <w:sz w:val="28"/>
          <w:szCs w:val="28"/>
        </w:rPr>
        <w:t xml:space="preserve"> in increasing the </w:t>
      </w:r>
      <w:r w:rsidRPr="001137D2">
        <w:rPr>
          <w:rFonts w:asciiTheme="minorHAnsi" w:eastAsia="Tahoma" w:hAnsiTheme="minorHAnsi" w:cstheme="minorHAnsi"/>
          <w:color w:val="6E6E6E"/>
          <w:sz w:val="24"/>
          <w:szCs w:val="24"/>
        </w:rPr>
        <w:t>credibility of an organization</w:t>
      </w:r>
      <w:r w:rsidRPr="006179E5">
        <w:rPr>
          <w:rFonts w:asciiTheme="minorHAnsi" w:eastAsia="Tahoma" w:hAnsiTheme="minorHAnsi" w:cstheme="minorHAnsi"/>
          <w:color w:val="6E6E6E"/>
          <w:sz w:val="28"/>
          <w:szCs w:val="28"/>
        </w:rPr>
        <w:t>, and we believe that we are one of the Most Popular &amp;</w:t>
      </w:r>
      <w:r w:rsidRPr="006179E5">
        <w:rPr>
          <w:rFonts w:asciiTheme="minorHAnsi" w:eastAsia="Tahoma" w:hAnsiTheme="minorHAnsi" w:cstheme="minorHAnsi"/>
          <w:b/>
          <w:bCs/>
          <w:color w:val="6E6E6E"/>
          <w:sz w:val="28"/>
          <w:szCs w:val="28"/>
        </w:rPr>
        <w:t> Best Software Houses in Pakistan</w:t>
      </w:r>
      <w:r w:rsidRPr="006179E5">
        <w:rPr>
          <w:rFonts w:asciiTheme="minorHAnsi" w:eastAsia="Tahoma" w:hAnsiTheme="minorHAnsi" w:cstheme="minorHAnsi"/>
          <w:color w:val="6E6E6E"/>
          <w:sz w:val="28"/>
          <w:szCs w:val="28"/>
        </w:rPr>
        <w:t> to execute your vision and deliver a high quality responsive website that can really put your business in the global stage.</w:t>
      </w:r>
    </w:p>
    <w:p w:rsidR="00906D7D" w:rsidRDefault="00906D7D" w:rsidP="00EC5996">
      <w:pPr>
        <w:spacing w:line="262" w:lineRule="auto"/>
        <w:ind w:left="100" w:right="409"/>
        <w:rPr>
          <w:rFonts w:asciiTheme="minorHAnsi" w:eastAsia="Tahoma" w:hAnsiTheme="minorHAnsi" w:cstheme="minorHAnsi"/>
          <w:color w:val="6E6E6E"/>
          <w:sz w:val="28"/>
          <w:szCs w:val="28"/>
        </w:rPr>
      </w:pPr>
    </w:p>
    <w:p w:rsidR="00906D7D" w:rsidRPr="00EC5996" w:rsidRDefault="00906D7D" w:rsidP="00EC5996">
      <w:pPr>
        <w:spacing w:line="262" w:lineRule="auto"/>
        <w:ind w:left="100" w:right="409"/>
        <w:rPr>
          <w:rFonts w:asciiTheme="minorHAnsi" w:eastAsia="Tahoma" w:hAnsiTheme="minorHAnsi" w:cstheme="minorHAnsi"/>
          <w:color w:val="6E6E6E"/>
          <w:sz w:val="28"/>
          <w:szCs w:val="28"/>
        </w:rPr>
      </w:pPr>
    </w:p>
    <w:p w:rsidR="00316D73" w:rsidRDefault="00316D73" w:rsidP="00316D73">
      <w:pPr>
        <w:spacing w:before="9" w:line="140" w:lineRule="exact"/>
        <w:rPr>
          <w:sz w:val="15"/>
          <w:szCs w:val="15"/>
        </w:rPr>
      </w:pPr>
    </w:p>
    <w:p w:rsidR="00DE7A1B" w:rsidRPr="000351FB" w:rsidRDefault="00DF7D14" w:rsidP="00DE7A1B">
      <w:pPr>
        <w:ind w:left="1787" w:right="1767"/>
        <w:jc w:val="center"/>
        <w:rPr>
          <w:rFonts w:ascii="Cambria" w:eastAsia="Cambria" w:hAnsi="Cambria" w:cs="Cambria"/>
          <w:sz w:val="36"/>
          <w:szCs w:val="36"/>
          <w:vertAlign w:val="subscript"/>
        </w:rPr>
      </w:pPr>
      <w:r w:rsidRPr="00814608">
        <w:rPr>
          <w:noProof/>
          <w:color w:val="0070C0"/>
          <w:sz w:val="24"/>
          <w:szCs w:val="24"/>
        </w:rPr>
        <w:drawing>
          <wp:anchor distT="0" distB="0" distL="114300" distR="114300" simplePos="0" relativeHeight="251659264" behindDoc="1" locked="0" layoutInCell="1" allowOverlap="1" wp14:anchorId="4DFE7429" wp14:editId="35BB359E">
            <wp:simplePos x="0" y="0"/>
            <wp:positionH relativeFrom="column">
              <wp:posOffset>1263540</wp:posOffset>
            </wp:positionH>
            <wp:positionV relativeFrom="paragraph">
              <wp:posOffset>362088</wp:posOffset>
            </wp:positionV>
            <wp:extent cx="3429000" cy="2571750"/>
            <wp:effectExtent l="0" t="0" r="0" b="0"/>
            <wp:wrapTight wrapText="bothSides">
              <wp:wrapPolygon edited="0">
                <wp:start x="0" y="0"/>
                <wp:lineTo x="0" y="21440"/>
                <wp:lineTo x="21480" y="21440"/>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jpg"/>
                    <pic:cNvPicPr/>
                  </pic:nvPicPr>
                  <pic:blipFill>
                    <a:blip r:embed="rId6">
                      <a:extLst>
                        <a:ext uri="{28A0092B-C50C-407E-A947-70E740481C1C}">
                          <a14:useLocalDpi xmlns:a14="http://schemas.microsoft.com/office/drawing/2010/main" val="0"/>
                        </a:ext>
                      </a:extLst>
                    </a:blip>
                    <a:stretch>
                      <a:fillRect/>
                    </a:stretch>
                  </pic:blipFill>
                  <pic:spPr>
                    <a:xfrm>
                      <a:off x="0" y="0"/>
                      <a:ext cx="3429000" cy="2571750"/>
                    </a:xfrm>
                    <a:prstGeom prst="rect">
                      <a:avLst/>
                    </a:prstGeom>
                  </pic:spPr>
                </pic:pic>
              </a:graphicData>
            </a:graphic>
          </wp:anchor>
        </w:drawing>
      </w:r>
      <w:hyperlink r:id="rId7" w:history="1">
        <w:r w:rsidR="00D726C3" w:rsidRPr="00814608">
          <w:rPr>
            <w:rStyle w:val="Hyperlink"/>
            <w:color w:val="0070C0"/>
            <w:sz w:val="28"/>
            <w:szCs w:val="28"/>
          </w:rPr>
          <w:t xml:space="preserve">Visit </w:t>
        </w:r>
        <w:r w:rsidR="00316D73" w:rsidRPr="00814608">
          <w:rPr>
            <w:rStyle w:val="Hyperlink"/>
            <w:color w:val="0070C0"/>
            <w:sz w:val="28"/>
            <w:szCs w:val="28"/>
          </w:rPr>
          <w:t>o</w:t>
        </w:r>
        <w:r w:rsidR="00D726C3" w:rsidRPr="00814608">
          <w:rPr>
            <w:rStyle w:val="Hyperlink"/>
            <w:color w:val="0070C0"/>
            <w:sz w:val="28"/>
            <w:szCs w:val="28"/>
          </w:rPr>
          <w:t xml:space="preserve">ur Official </w:t>
        </w:r>
        <w:r w:rsidR="00316D73" w:rsidRPr="00814608">
          <w:rPr>
            <w:rStyle w:val="Hyperlink"/>
            <w:color w:val="0070C0"/>
            <w:sz w:val="28"/>
            <w:szCs w:val="28"/>
          </w:rPr>
          <w:t>Website</w:t>
        </w:r>
      </w:hyperlink>
      <w:r w:rsidR="00DE7A1B" w:rsidRPr="00DE7A1B">
        <w:rPr>
          <w:rFonts w:ascii="Cambria" w:eastAsia="Cambria" w:hAnsi="Cambria" w:cs="Cambria"/>
          <w:sz w:val="36"/>
          <w:szCs w:val="36"/>
        </w:rPr>
        <w:t xml:space="preserve"> </w:t>
      </w: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DE7A1B">
      <w:pPr>
        <w:ind w:left="1787" w:right="1767"/>
        <w:jc w:val="center"/>
        <w:rPr>
          <w:rFonts w:ascii="Cambria" w:eastAsia="Cambria" w:hAnsi="Cambria" w:cs="Cambria"/>
          <w:sz w:val="36"/>
          <w:szCs w:val="36"/>
        </w:rPr>
      </w:pPr>
    </w:p>
    <w:p w:rsidR="00DE7A1B" w:rsidRDefault="00DE7A1B" w:rsidP="008A27A6">
      <w:pPr>
        <w:ind w:left="1787" w:right="1767"/>
        <w:rPr>
          <w:rFonts w:ascii="Cambria" w:eastAsia="Cambria" w:hAnsi="Cambria" w:cs="Cambria"/>
          <w:sz w:val="36"/>
          <w:szCs w:val="36"/>
        </w:rPr>
      </w:pPr>
      <w:r>
        <w:rPr>
          <w:rFonts w:ascii="Cambria" w:eastAsia="Cambria" w:hAnsi="Cambria" w:cs="Cambria"/>
          <w:sz w:val="36"/>
          <w:szCs w:val="36"/>
        </w:rPr>
        <w:t>Why to Choose Digital Applications</w:t>
      </w:r>
    </w:p>
    <w:p w:rsidR="00DE7A1B" w:rsidRDefault="00DE7A1B" w:rsidP="00DE7A1B">
      <w:pPr>
        <w:spacing w:before="1" w:line="100" w:lineRule="exact"/>
        <w:rPr>
          <w:sz w:val="10"/>
          <w:szCs w:val="10"/>
        </w:rPr>
      </w:pPr>
    </w:p>
    <w:p w:rsidR="00DE7A1B" w:rsidRDefault="00DE7A1B" w:rsidP="00DE7A1B">
      <w:pPr>
        <w:spacing w:line="200" w:lineRule="exact"/>
      </w:pPr>
    </w:p>
    <w:p w:rsidR="00DE7A1B" w:rsidRDefault="00DE7A1B" w:rsidP="00DE7A1B">
      <w:pPr>
        <w:spacing w:line="200" w:lineRule="exact"/>
      </w:pPr>
    </w:p>
    <w:p w:rsidR="00DE7A1B" w:rsidRPr="00B36B08" w:rsidRDefault="00DE7A1B" w:rsidP="00DE7A1B">
      <w:pPr>
        <w:ind w:left="100"/>
        <w:rPr>
          <w:rFonts w:ascii="Rockwell" w:eastAsia="Cambria" w:hAnsi="Rockwell" w:cs="Cambria"/>
          <w:sz w:val="28"/>
          <w:szCs w:val="28"/>
        </w:rPr>
      </w:pPr>
      <w:r w:rsidRPr="00B36B08">
        <w:rPr>
          <w:rFonts w:ascii="Rockwell" w:eastAsia="Cambria" w:hAnsi="Rockwell" w:cs="Cambria"/>
          <w:color w:val="00AFEF"/>
          <w:sz w:val="28"/>
          <w:szCs w:val="28"/>
        </w:rPr>
        <w:t>Affordable Web Services</w:t>
      </w:r>
    </w:p>
    <w:p w:rsidR="00DE7A1B" w:rsidRDefault="00DE7A1B" w:rsidP="00DE7A1B">
      <w:pPr>
        <w:spacing w:before="9" w:line="160" w:lineRule="exact"/>
        <w:rPr>
          <w:sz w:val="17"/>
          <w:szCs w:val="17"/>
        </w:rPr>
      </w:pPr>
    </w:p>
    <w:p w:rsidR="00DE7A1B" w:rsidRPr="007E6BD3" w:rsidRDefault="00DE7A1B" w:rsidP="00DE7A1B">
      <w:pPr>
        <w:spacing w:line="262" w:lineRule="auto"/>
        <w:ind w:left="100" w:right="409"/>
        <w:rPr>
          <w:rFonts w:ascii="Tahoma" w:eastAsia="Tahoma" w:hAnsi="Tahoma" w:cs="Tahoma"/>
          <w:sz w:val="24"/>
          <w:szCs w:val="24"/>
        </w:rPr>
      </w:pPr>
      <w:r w:rsidRPr="007E6BD3">
        <w:rPr>
          <w:rFonts w:ascii="Tahoma" w:eastAsia="Tahoma" w:hAnsi="Tahoma" w:cs="Tahoma"/>
          <w:color w:val="6E6E6E"/>
          <w:sz w:val="24"/>
          <w:szCs w:val="24"/>
        </w:rPr>
        <w:t>All our services are offered at competitive market rates which offer excellent value for your money.</w:t>
      </w:r>
    </w:p>
    <w:p w:rsidR="00DE7A1B" w:rsidRDefault="00DE7A1B" w:rsidP="00DE7A1B">
      <w:pPr>
        <w:spacing w:before="4" w:line="160" w:lineRule="exact"/>
        <w:rPr>
          <w:sz w:val="17"/>
          <w:szCs w:val="17"/>
        </w:rPr>
      </w:pPr>
    </w:p>
    <w:p w:rsidR="00DE7A1B" w:rsidRPr="00B36B08" w:rsidRDefault="005437C4" w:rsidP="00DE7A1B">
      <w:pPr>
        <w:ind w:left="100"/>
        <w:rPr>
          <w:rFonts w:ascii="Rockwell" w:eastAsia="Cambria" w:hAnsi="Rockwell" w:cs="Cambria"/>
          <w:sz w:val="28"/>
          <w:szCs w:val="28"/>
        </w:rPr>
      </w:pPr>
      <w:r>
        <w:rPr>
          <w:rFonts w:ascii="Rockwell" w:eastAsia="Cambria" w:hAnsi="Rockwell" w:cs="Cambria"/>
          <w:color w:val="00AFEF"/>
          <w:sz w:val="28"/>
          <w:szCs w:val="28"/>
        </w:rPr>
        <w:t xml:space="preserve">Great </w:t>
      </w:r>
      <w:r w:rsidR="00DE7A1B" w:rsidRPr="00B36B08">
        <w:rPr>
          <w:rFonts w:ascii="Rockwell" w:eastAsia="Cambria" w:hAnsi="Rockwell" w:cs="Cambria"/>
          <w:color w:val="00AFEF"/>
          <w:sz w:val="28"/>
          <w:szCs w:val="28"/>
        </w:rPr>
        <w:t>Support</w:t>
      </w:r>
    </w:p>
    <w:p w:rsidR="00DE7A1B" w:rsidRDefault="00DE7A1B" w:rsidP="00DE7A1B">
      <w:pPr>
        <w:spacing w:before="9" w:line="160" w:lineRule="exact"/>
        <w:rPr>
          <w:sz w:val="17"/>
          <w:szCs w:val="17"/>
        </w:rPr>
      </w:pPr>
    </w:p>
    <w:p w:rsidR="00DE7A1B" w:rsidRPr="007E6BD3" w:rsidRDefault="00DE7A1B" w:rsidP="00DE7A1B">
      <w:pPr>
        <w:spacing w:line="267" w:lineRule="auto"/>
        <w:ind w:left="100" w:right="908"/>
        <w:rPr>
          <w:rFonts w:ascii="Tahoma" w:eastAsia="Tahoma" w:hAnsi="Tahoma" w:cs="Tahoma"/>
          <w:sz w:val="24"/>
          <w:szCs w:val="24"/>
        </w:rPr>
      </w:pPr>
      <w:r w:rsidRPr="007E6BD3">
        <w:rPr>
          <w:rFonts w:ascii="Tahoma" w:eastAsia="Tahoma" w:hAnsi="Tahoma" w:cs="Tahoma"/>
          <w:color w:val="6E6E6E"/>
          <w:sz w:val="24"/>
          <w:szCs w:val="24"/>
        </w:rPr>
        <w:t>We have a robust support structure which you can utilize 24/7, getting answers to all queries.</w:t>
      </w:r>
    </w:p>
    <w:p w:rsidR="00DE7A1B" w:rsidRDefault="00DE7A1B" w:rsidP="00DE7A1B">
      <w:pPr>
        <w:spacing w:before="5" w:line="260" w:lineRule="exact"/>
        <w:rPr>
          <w:sz w:val="26"/>
          <w:szCs w:val="26"/>
        </w:rPr>
      </w:pPr>
    </w:p>
    <w:p w:rsidR="00DE7A1B" w:rsidRPr="00B36B08" w:rsidRDefault="004225E4" w:rsidP="00DE7A1B">
      <w:pPr>
        <w:ind w:left="100"/>
        <w:rPr>
          <w:rFonts w:ascii="Rockwell" w:eastAsia="Cambria" w:hAnsi="Rockwell" w:cs="Cambria"/>
          <w:sz w:val="28"/>
          <w:szCs w:val="28"/>
        </w:rPr>
      </w:pPr>
      <w:r>
        <w:rPr>
          <w:rFonts w:ascii="Rockwell" w:eastAsia="Cambria" w:hAnsi="Rockwell" w:cs="Cambria"/>
          <w:color w:val="00AFEF"/>
          <w:sz w:val="28"/>
          <w:szCs w:val="28"/>
        </w:rPr>
        <w:t xml:space="preserve">We Are </w:t>
      </w:r>
      <w:proofErr w:type="gramStart"/>
      <w:r w:rsidR="00DE7A1B" w:rsidRPr="00B36B08">
        <w:rPr>
          <w:rFonts w:ascii="Rockwell" w:eastAsia="Cambria" w:hAnsi="Rockwell" w:cs="Cambria"/>
          <w:color w:val="00AFEF"/>
          <w:sz w:val="28"/>
          <w:szCs w:val="28"/>
        </w:rPr>
        <w:t>On  Time</w:t>
      </w:r>
      <w:proofErr w:type="gramEnd"/>
      <w:r w:rsidR="00DE7A1B" w:rsidRPr="00B36B08">
        <w:rPr>
          <w:rFonts w:ascii="Rockwell" w:eastAsia="Cambria" w:hAnsi="Rockwell" w:cs="Cambria"/>
          <w:color w:val="00AFEF"/>
          <w:sz w:val="28"/>
          <w:szCs w:val="28"/>
        </w:rPr>
        <w:t xml:space="preserve">  and  Budget</w:t>
      </w:r>
    </w:p>
    <w:p w:rsidR="00DE7A1B" w:rsidRDefault="00DE7A1B" w:rsidP="00DE7A1B">
      <w:pPr>
        <w:spacing w:before="9" w:line="160" w:lineRule="exact"/>
        <w:rPr>
          <w:sz w:val="17"/>
          <w:szCs w:val="17"/>
        </w:rPr>
      </w:pPr>
    </w:p>
    <w:p w:rsidR="00DE7A1B" w:rsidRPr="007E6BD3" w:rsidRDefault="00DE7A1B" w:rsidP="00DE7A1B">
      <w:pPr>
        <w:ind w:left="100"/>
        <w:rPr>
          <w:rFonts w:ascii="Tahoma" w:eastAsia="Tahoma" w:hAnsi="Tahoma" w:cs="Tahoma"/>
          <w:color w:val="6E6E6E"/>
          <w:sz w:val="24"/>
          <w:szCs w:val="24"/>
        </w:rPr>
      </w:pPr>
      <w:r w:rsidRPr="007E6BD3">
        <w:rPr>
          <w:rFonts w:ascii="Tahoma" w:eastAsia="Tahoma" w:hAnsi="Tahoma" w:cs="Tahoma"/>
          <w:color w:val="6E6E6E"/>
          <w:sz w:val="24"/>
          <w:szCs w:val="24"/>
        </w:rPr>
        <w:t>You can stay assured that we will never go over budget as fees are paid up front.</w:t>
      </w:r>
    </w:p>
    <w:p w:rsidR="00DE7A1B" w:rsidRDefault="00DE7A1B" w:rsidP="00DE7A1B">
      <w:pPr>
        <w:rPr>
          <w:rFonts w:ascii="Tahoma" w:eastAsia="Tahoma" w:hAnsi="Tahoma" w:cs="Tahoma"/>
          <w:color w:val="6E6E6E"/>
        </w:rPr>
      </w:pPr>
    </w:p>
    <w:p w:rsidR="00DE7A1B" w:rsidRPr="00B36B08" w:rsidRDefault="004225E4" w:rsidP="00DE7A1B">
      <w:pPr>
        <w:spacing w:before="57"/>
        <w:rPr>
          <w:rFonts w:ascii="Rockwell" w:eastAsia="Cambria" w:hAnsi="Rockwell" w:cs="Cambria"/>
          <w:sz w:val="28"/>
          <w:szCs w:val="28"/>
        </w:rPr>
      </w:pPr>
      <w:r>
        <w:rPr>
          <w:rFonts w:ascii="Rockwell" w:eastAsia="Cambria" w:hAnsi="Rockwell" w:cs="Cambria"/>
          <w:color w:val="00AFEF"/>
          <w:sz w:val="28"/>
          <w:szCs w:val="28"/>
        </w:rPr>
        <w:t xml:space="preserve">Services provided by our </w:t>
      </w:r>
      <w:r w:rsidR="00DE7A1B" w:rsidRPr="00B36B08">
        <w:rPr>
          <w:rFonts w:ascii="Rockwell" w:eastAsia="Cambria" w:hAnsi="Rockwell" w:cs="Cambria"/>
          <w:color w:val="00AFEF"/>
          <w:sz w:val="28"/>
          <w:szCs w:val="28"/>
        </w:rPr>
        <w:t>Company</w:t>
      </w:r>
    </w:p>
    <w:p w:rsidR="00DE7A1B" w:rsidRDefault="00DE7A1B" w:rsidP="00DE7A1B">
      <w:pPr>
        <w:spacing w:before="9" w:line="160" w:lineRule="exact"/>
        <w:rPr>
          <w:sz w:val="17"/>
          <w:szCs w:val="17"/>
        </w:rPr>
      </w:pPr>
    </w:p>
    <w:p w:rsidR="00DE7A1B" w:rsidRPr="007E6BD3" w:rsidRDefault="00DE7A1B" w:rsidP="00DE7A1B">
      <w:pPr>
        <w:ind w:left="100"/>
        <w:rPr>
          <w:rFonts w:ascii="Tahoma" w:eastAsia="Tahoma" w:hAnsi="Tahoma" w:cs="Tahoma"/>
          <w:sz w:val="24"/>
          <w:szCs w:val="24"/>
        </w:rPr>
      </w:pPr>
      <w:r w:rsidRPr="007E6BD3">
        <w:rPr>
          <w:rFonts w:ascii="Tahoma" w:eastAsia="Tahoma" w:hAnsi="Tahoma" w:cs="Tahoma"/>
          <w:color w:val="6E6E6E"/>
          <w:sz w:val="24"/>
          <w:szCs w:val="24"/>
        </w:rPr>
        <w:t>We provide our excellent services in the following areas.</w:t>
      </w:r>
    </w:p>
    <w:p w:rsidR="00DE7A1B" w:rsidRPr="007E6BD3" w:rsidRDefault="00DE7A1B" w:rsidP="00DE7A1B">
      <w:pPr>
        <w:pStyle w:val="ListParagraph"/>
        <w:numPr>
          <w:ilvl w:val="0"/>
          <w:numId w:val="2"/>
        </w:numPr>
        <w:spacing w:before="27"/>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Software Development</w:t>
      </w:r>
    </w:p>
    <w:p w:rsidR="00DE7A1B" w:rsidRPr="007E6BD3" w:rsidRDefault="00DE7A1B" w:rsidP="00DE7A1B">
      <w:pPr>
        <w:pStyle w:val="ListParagraph"/>
        <w:numPr>
          <w:ilvl w:val="0"/>
          <w:numId w:val="2"/>
        </w:numPr>
        <w:spacing w:before="28"/>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Website Development</w:t>
      </w:r>
    </w:p>
    <w:p w:rsidR="00DE7A1B" w:rsidRPr="007E6BD3" w:rsidRDefault="00DE7A1B" w:rsidP="00DE7A1B">
      <w:pPr>
        <w:pStyle w:val="ListParagraph"/>
        <w:numPr>
          <w:ilvl w:val="0"/>
          <w:numId w:val="2"/>
        </w:numPr>
        <w:spacing w:before="32"/>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Android Apps Development</w:t>
      </w:r>
    </w:p>
    <w:p w:rsidR="00DE7A1B" w:rsidRPr="007E6BD3" w:rsidRDefault="00DE7A1B" w:rsidP="00DE7A1B">
      <w:pPr>
        <w:pStyle w:val="ListParagraph"/>
        <w:numPr>
          <w:ilvl w:val="0"/>
          <w:numId w:val="2"/>
        </w:numPr>
        <w:spacing w:before="27"/>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Graphics Designing</w:t>
      </w:r>
    </w:p>
    <w:p w:rsidR="00DE7A1B" w:rsidRPr="007E6BD3" w:rsidRDefault="00DE7A1B" w:rsidP="00DE7A1B">
      <w:pPr>
        <w:pStyle w:val="ListParagraph"/>
        <w:numPr>
          <w:ilvl w:val="0"/>
          <w:numId w:val="2"/>
        </w:numPr>
        <w:spacing w:before="27"/>
        <w:rPr>
          <w:rFonts w:ascii="Tahoma" w:eastAsia="Tahoma" w:hAnsi="Tahoma" w:cs="Tahoma"/>
          <w:color w:val="808080" w:themeColor="background1" w:themeShade="80"/>
          <w:sz w:val="24"/>
          <w:szCs w:val="24"/>
        </w:rPr>
      </w:pPr>
      <w:r w:rsidRPr="007E6BD3">
        <w:rPr>
          <w:rFonts w:ascii="Tahoma" w:eastAsia="Tahoma" w:hAnsi="Tahoma" w:cs="Tahoma"/>
          <w:color w:val="808080" w:themeColor="background1" w:themeShade="80"/>
          <w:sz w:val="24"/>
          <w:szCs w:val="24"/>
        </w:rPr>
        <w:t>Search Engine Optimization</w:t>
      </w:r>
    </w:p>
    <w:p w:rsidR="00DE7A1B" w:rsidRDefault="00DE7A1B"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8A27A6" w:rsidRDefault="008A27A6" w:rsidP="00DE7A1B">
      <w:pPr>
        <w:spacing w:before="13" w:line="260" w:lineRule="exact"/>
        <w:rPr>
          <w:sz w:val="26"/>
          <w:szCs w:val="26"/>
        </w:rPr>
      </w:pPr>
    </w:p>
    <w:p w:rsidR="0021183A" w:rsidRDefault="0021183A" w:rsidP="00DE7A1B">
      <w:pPr>
        <w:spacing w:before="13" w:line="260" w:lineRule="exact"/>
        <w:rPr>
          <w:sz w:val="26"/>
          <w:szCs w:val="26"/>
        </w:rPr>
      </w:pPr>
    </w:p>
    <w:p w:rsidR="00B6016F" w:rsidRDefault="00B6016F" w:rsidP="00DE7A1B">
      <w:pPr>
        <w:spacing w:before="13" w:line="260" w:lineRule="exact"/>
        <w:rPr>
          <w:sz w:val="26"/>
          <w:szCs w:val="26"/>
        </w:rPr>
      </w:pPr>
    </w:p>
    <w:p w:rsidR="00B6016F" w:rsidRDefault="00B6016F" w:rsidP="00DE7A1B">
      <w:pPr>
        <w:spacing w:before="13" w:line="260" w:lineRule="exact"/>
        <w:rPr>
          <w:sz w:val="26"/>
          <w:szCs w:val="26"/>
        </w:rPr>
      </w:pPr>
    </w:p>
    <w:p w:rsidR="00B6016F" w:rsidRDefault="00B6016F" w:rsidP="00DE7A1B">
      <w:pPr>
        <w:spacing w:before="13" w:line="260" w:lineRule="exact"/>
        <w:rPr>
          <w:sz w:val="26"/>
          <w:szCs w:val="26"/>
        </w:rPr>
      </w:pPr>
    </w:p>
    <w:p w:rsidR="00B6016F" w:rsidRDefault="00B6016F" w:rsidP="00DE7A1B">
      <w:pPr>
        <w:spacing w:before="13" w:line="260" w:lineRule="exact"/>
        <w:rPr>
          <w:sz w:val="26"/>
          <w:szCs w:val="26"/>
        </w:rPr>
      </w:pPr>
    </w:p>
    <w:p w:rsidR="00DE7A1B" w:rsidRPr="00B36B08" w:rsidRDefault="0025106D" w:rsidP="00DE7A1B">
      <w:pPr>
        <w:spacing w:before="57"/>
        <w:rPr>
          <w:rFonts w:ascii="Rockwell" w:eastAsia="Cambria" w:hAnsi="Rockwell" w:cs="Cambria"/>
          <w:color w:val="00AFEF"/>
          <w:sz w:val="28"/>
          <w:szCs w:val="28"/>
        </w:rPr>
      </w:pPr>
      <w:r w:rsidRPr="00B36B08">
        <w:rPr>
          <w:rFonts w:ascii="Rockwell" w:eastAsia="Cambria" w:hAnsi="Rockwell" w:cs="Cambria"/>
          <w:color w:val="00AFEF"/>
          <w:sz w:val="28"/>
          <w:szCs w:val="28"/>
        </w:rPr>
        <w:t xml:space="preserve">Our </w:t>
      </w:r>
      <w:proofErr w:type="gramStart"/>
      <w:r w:rsidRPr="00B36B08">
        <w:rPr>
          <w:rFonts w:ascii="Rockwell" w:eastAsia="Cambria" w:hAnsi="Rockwell" w:cs="Cambria"/>
          <w:color w:val="00AFEF"/>
          <w:sz w:val="28"/>
          <w:szCs w:val="28"/>
        </w:rPr>
        <w:t>Professional</w:t>
      </w:r>
      <w:r w:rsidR="00DE7A1B" w:rsidRPr="00B36B08">
        <w:rPr>
          <w:rFonts w:ascii="Rockwell" w:eastAsia="Cambria" w:hAnsi="Rockwell" w:cs="Cambria"/>
          <w:color w:val="00AFEF"/>
          <w:sz w:val="28"/>
          <w:szCs w:val="28"/>
        </w:rPr>
        <w:t xml:space="preserve">  Team</w:t>
      </w:r>
      <w:proofErr w:type="gramEnd"/>
      <w:r w:rsidR="00DE7A1B" w:rsidRPr="00B36B08">
        <w:rPr>
          <w:rFonts w:ascii="Rockwell" w:eastAsia="Cambria" w:hAnsi="Rockwell" w:cs="Cambria"/>
          <w:color w:val="00AFEF"/>
          <w:sz w:val="28"/>
          <w:szCs w:val="28"/>
        </w:rPr>
        <w:t xml:space="preserve">  of  Experts</w:t>
      </w:r>
    </w:p>
    <w:p w:rsidR="00DE7A1B" w:rsidRPr="007E6BD3" w:rsidRDefault="00DE7A1B" w:rsidP="00DE7A1B">
      <w:pPr>
        <w:spacing w:before="25"/>
        <w:ind w:left="100"/>
        <w:rPr>
          <w:rFonts w:ascii="Tahoma" w:eastAsia="Tahoma" w:hAnsi="Tahoma" w:cs="Tahoma"/>
          <w:sz w:val="24"/>
          <w:szCs w:val="24"/>
        </w:rPr>
      </w:pPr>
      <w:r w:rsidRPr="007E6BD3">
        <w:rPr>
          <w:rFonts w:ascii="Tahoma" w:eastAsia="Tahoma" w:hAnsi="Tahoma" w:cs="Tahoma"/>
          <w:color w:val="6E6E6E"/>
          <w:sz w:val="24"/>
          <w:szCs w:val="24"/>
        </w:rPr>
        <w:t>We have a professional team of experts skilled in:</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1.   HTML</w:t>
      </w:r>
    </w:p>
    <w:p w:rsidR="00DE7A1B" w:rsidRPr="007E6BD3" w:rsidRDefault="00DE7A1B" w:rsidP="00DE7A1B">
      <w:pPr>
        <w:spacing w:before="32"/>
        <w:ind w:left="460"/>
        <w:rPr>
          <w:rFonts w:ascii="Tahoma" w:eastAsia="Tahoma" w:hAnsi="Tahoma" w:cs="Tahoma"/>
          <w:sz w:val="24"/>
          <w:szCs w:val="24"/>
        </w:rPr>
      </w:pPr>
      <w:r w:rsidRPr="007E6BD3">
        <w:rPr>
          <w:rFonts w:ascii="Tahoma" w:eastAsia="Tahoma" w:hAnsi="Tahoma" w:cs="Tahoma"/>
          <w:color w:val="6E6E6E"/>
          <w:sz w:val="24"/>
          <w:szCs w:val="24"/>
        </w:rPr>
        <w:t>2.   CSS</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3.   Bootstrap</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4.   JavaScript</w:t>
      </w:r>
    </w:p>
    <w:p w:rsidR="00DE7A1B" w:rsidRPr="007E6BD3" w:rsidRDefault="00DE7A1B" w:rsidP="00DE7A1B">
      <w:pPr>
        <w:spacing w:before="27"/>
        <w:ind w:left="460"/>
        <w:rPr>
          <w:rFonts w:ascii="Tahoma" w:eastAsia="Tahoma" w:hAnsi="Tahoma" w:cs="Tahoma"/>
          <w:sz w:val="24"/>
          <w:szCs w:val="24"/>
        </w:rPr>
      </w:pPr>
      <w:r w:rsidRPr="007E6BD3">
        <w:rPr>
          <w:rFonts w:ascii="Tahoma" w:eastAsia="Tahoma" w:hAnsi="Tahoma" w:cs="Tahoma"/>
          <w:color w:val="6E6E6E"/>
          <w:sz w:val="24"/>
          <w:szCs w:val="24"/>
        </w:rPr>
        <w:t>5.   JQuery</w:t>
      </w:r>
    </w:p>
    <w:p w:rsidR="00DE7A1B" w:rsidRPr="007E6BD3" w:rsidRDefault="00DE7A1B" w:rsidP="00DE7A1B">
      <w:pPr>
        <w:spacing w:before="32"/>
        <w:ind w:left="460"/>
        <w:rPr>
          <w:rFonts w:ascii="Tahoma" w:eastAsia="Tahoma" w:hAnsi="Tahoma" w:cs="Tahoma"/>
          <w:sz w:val="24"/>
          <w:szCs w:val="24"/>
        </w:rPr>
      </w:pPr>
      <w:r w:rsidRPr="007E6BD3">
        <w:rPr>
          <w:rFonts w:ascii="Tahoma" w:eastAsia="Tahoma" w:hAnsi="Tahoma" w:cs="Tahoma"/>
          <w:color w:val="6E6E6E"/>
          <w:sz w:val="24"/>
          <w:szCs w:val="24"/>
        </w:rPr>
        <w:t>6.   PHP</w:t>
      </w:r>
    </w:p>
    <w:p w:rsidR="00DE7A1B" w:rsidRDefault="00DE7A1B" w:rsidP="00DE7A1B">
      <w:pPr>
        <w:spacing w:before="27"/>
        <w:ind w:left="460"/>
        <w:rPr>
          <w:rFonts w:ascii="Tahoma" w:eastAsia="Tahoma" w:hAnsi="Tahoma" w:cs="Tahoma"/>
          <w:color w:val="6E6E6E"/>
          <w:sz w:val="24"/>
          <w:szCs w:val="24"/>
        </w:rPr>
      </w:pPr>
      <w:r w:rsidRPr="007E6BD3">
        <w:rPr>
          <w:rFonts w:ascii="Tahoma" w:eastAsia="Tahoma" w:hAnsi="Tahoma" w:cs="Tahoma"/>
          <w:color w:val="6E6E6E"/>
          <w:sz w:val="24"/>
          <w:szCs w:val="24"/>
        </w:rPr>
        <w:t xml:space="preserve">7.   </w:t>
      </w:r>
      <w:proofErr w:type="spellStart"/>
      <w:r w:rsidRPr="007E6BD3">
        <w:rPr>
          <w:rFonts w:ascii="Tahoma" w:eastAsia="Tahoma" w:hAnsi="Tahoma" w:cs="Tahoma"/>
          <w:color w:val="6E6E6E"/>
          <w:sz w:val="24"/>
          <w:szCs w:val="24"/>
        </w:rPr>
        <w:t>Laravel</w:t>
      </w:r>
      <w:proofErr w:type="spellEnd"/>
    </w:p>
    <w:p w:rsidR="00CB25B1" w:rsidRPr="005A229F" w:rsidRDefault="005D4613" w:rsidP="00CB25B1">
      <w:pPr>
        <w:spacing w:before="27"/>
        <w:ind w:left="460"/>
        <w:rPr>
          <w:rFonts w:ascii="Tahoma" w:eastAsia="Tahoma" w:hAnsi="Tahoma" w:cs="Tahoma"/>
          <w:color w:val="6E6E6E"/>
          <w:sz w:val="24"/>
          <w:szCs w:val="24"/>
        </w:rPr>
      </w:pPr>
      <w:r>
        <w:rPr>
          <w:rFonts w:ascii="Tahoma" w:eastAsia="Tahoma" w:hAnsi="Tahoma" w:cs="Tahoma"/>
          <w:noProof/>
          <w:color w:val="6E6E6E"/>
          <w:sz w:val="24"/>
          <w:szCs w:val="24"/>
        </w:rPr>
        <mc:AlternateContent>
          <mc:Choice Requires="wps">
            <w:drawing>
              <wp:anchor distT="0" distB="0" distL="114300" distR="114300" simplePos="0" relativeHeight="251661312" behindDoc="0" locked="0" layoutInCell="1" allowOverlap="1" wp14:anchorId="152F112E" wp14:editId="49B2BF6B">
                <wp:simplePos x="0" y="0"/>
                <wp:positionH relativeFrom="column">
                  <wp:posOffset>-159385</wp:posOffset>
                </wp:positionH>
                <wp:positionV relativeFrom="paragraph">
                  <wp:posOffset>6675755</wp:posOffset>
                </wp:positionV>
                <wp:extent cx="6448508" cy="270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6448508" cy="270345"/>
                        </a:xfrm>
                        <a:prstGeom prst="rect">
                          <a:avLst/>
                        </a:prstGeom>
                        <a:noFill/>
                        <a:ln w="6350">
                          <a:noFill/>
                        </a:ln>
                      </wps:spPr>
                      <wps:txbx>
                        <w:txbxContent>
                          <w:p w:rsidR="006179E5" w:rsidRPr="006179E5" w:rsidRDefault="006179E5" w:rsidP="006179E5">
                            <w:pPr>
                              <w:jc w:val="center"/>
                              <w:rPr>
                                <w:rFonts w:asciiTheme="minorHAnsi" w:hAnsiTheme="minorHAnsi" w:cstheme="minorHAnsi"/>
                                <w:color w:val="FFFFFF" w:themeColor="background1"/>
                                <w:sz w:val="24"/>
                                <w:szCs w:val="24"/>
                              </w:rPr>
                            </w:pPr>
                            <w:r w:rsidRPr="006179E5">
                              <w:rPr>
                                <w:rFonts w:asciiTheme="minorHAnsi" w:hAnsiTheme="minorHAnsi" w:cstheme="minorHAnsi"/>
                                <w:color w:val="FFFFFF" w:themeColor="background1"/>
                                <w:sz w:val="24"/>
                                <w:szCs w:val="24"/>
                              </w:rPr>
                              <w:t>Copyrights ©2020. All Rights Reserved by Digital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2F112E" id="_x0000_t202" coordsize="21600,21600" o:spt="202" path="m,l,21600r21600,l21600,xe">
                <v:stroke joinstyle="miter"/>
                <v:path gradientshapeok="t" o:connecttype="rect"/>
              </v:shapetype>
              <v:shape id="Text Box 4" o:spid="_x0000_s1026" type="#_x0000_t202" style="position:absolute;left:0;text-align:left;margin-left:-12.55pt;margin-top:525.65pt;width:507.75pt;height:2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" filled="f" stroked="f" strokeweight=".5pt">
                <v:textbox>
                  <w:txbxContent>
                    <w:p w:rsidR="006179E5" w:rsidRPr="006179E5" w:rsidRDefault="006179E5" w:rsidP="006179E5">
                      <w:pPr>
                        <w:jc w:val="center"/>
                        <w:rPr>
                          <w:rFonts w:asciiTheme="minorHAnsi" w:hAnsiTheme="minorHAnsi" w:cstheme="minorHAnsi"/>
                          <w:color w:val="FFFFFF" w:themeColor="background1"/>
                          <w:sz w:val="24"/>
                          <w:szCs w:val="24"/>
                        </w:rPr>
                      </w:pPr>
                      <w:r w:rsidRPr="006179E5">
                        <w:rPr>
                          <w:rFonts w:asciiTheme="minorHAnsi" w:hAnsiTheme="minorHAnsi" w:cstheme="minorHAnsi"/>
                          <w:color w:val="FFFFFF" w:themeColor="background1"/>
                          <w:sz w:val="24"/>
                          <w:szCs w:val="24"/>
                        </w:rPr>
                        <w:t>Copyrights ©2020. All Rights Reserved by Digital Applications</w:t>
                      </w:r>
                    </w:p>
                  </w:txbxContent>
                </v:textbox>
              </v:shape>
            </w:pict>
          </mc:Fallback>
        </mc:AlternateContent>
      </w:r>
      <w:r>
        <w:rPr>
          <w:rFonts w:ascii="Tahoma" w:eastAsia="Tahoma" w:hAnsi="Tahoma" w:cs="Tahoma"/>
          <w:noProof/>
          <w:color w:val="6E6E6E"/>
          <w:sz w:val="24"/>
          <w:szCs w:val="24"/>
        </w:rPr>
        <mc:AlternateContent>
          <mc:Choice Requires="wps">
            <w:drawing>
              <wp:anchor distT="0" distB="0" distL="114300" distR="114300" simplePos="0" relativeHeight="251660288" behindDoc="0" locked="0" layoutInCell="1" allowOverlap="1" wp14:anchorId="1D699113" wp14:editId="75EF34F4">
                <wp:simplePos x="0" y="0"/>
                <wp:positionH relativeFrom="column">
                  <wp:posOffset>-391160</wp:posOffset>
                </wp:positionH>
                <wp:positionV relativeFrom="paragraph">
                  <wp:posOffset>6613525</wp:posOffset>
                </wp:positionV>
                <wp:extent cx="6917635" cy="421199"/>
                <wp:effectExtent l="0" t="0" r="17145" b="17145"/>
                <wp:wrapNone/>
                <wp:docPr id="3" name="Rounded Rectangle 3"/>
                <wp:cNvGraphicFramePr/>
                <a:graphic xmlns:a="http://schemas.openxmlformats.org/drawingml/2006/main">
                  <a:graphicData uri="http://schemas.microsoft.com/office/word/2010/wordprocessingShape">
                    <wps:wsp>
                      <wps:cNvSpPr/>
                      <wps:spPr>
                        <a:xfrm>
                          <a:off x="0" y="0"/>
                          <a:ext cx="6917635" cy="421199"/>
                        </a:xfrm>
                        <a:prstGeom prst="round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90AF7B" id="Rounded Rectangle 3" o:spid="_x0000_s1026" style="position:absolute;margin-left:-30.8pt;margin-top:520.75pt;width:544.7pt;height:3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" fillcolor="#002060" strokecolor="#002060" strokeweight="2pt"/>
            </w:pict>
          </mc:Fallback>
        </mc:AlternateContent>
      </w:r>
      <w:r w:rsidR="00CB25B1">
        <w:rPr>
          <w:rFonts w:ascii="Tahoma" w:eastAsia="Tahoma" w:hAnsi="Tahoma" w:cs="Tahoma"/>
          <w:color w:val="6E6E6E"/>
          <w:sz w:val="24"/>
          <w:szCs w:val="24"/>
        </w:rPr>
        <w:t xml:space="preserve">8.   </w:t>
      </w:r>
      <w:hyperlink r:id="rId8" w:history="1">
        <w:r w:rsidR="00CB25B1" w:rsidRPr="005A229F">
          <w:rPr>
            <w:rFonts w:ascii="Tahoma" w:eastAsia="Tahoma" w:hAnsi="Tahoma" w:cs="Tahoma"/>
            <w:color w:val="17365D" w:themeColor="text2" w:themeShade="BF"/>
            <w:sz w:val="24"/>
            <w:szCs w:val="24"/>
          </w:rPr>
          <w:t xml:space="preserve">More </w:t>
        </w:r>
        <w:r w:rsidR="005A229F" w:rsidRPr="005A229F">
          <w:rPr>
            <w:rFonts w:ascii="Tahoma" w:eastAsia="Tahoma" w:hAnsi="Tahoma" w:cs="Tahoma"/>
            <w:color w:val="17365D" w:themeColor="text2" w:themeShade="BF"/>
            <w:sz w:val="24"/>
            <w:szCs w:val="24"/>
          </w:rPr>
          <w:t>Fields</w:t>
        </w:r>
      </w:hyperlink>
    </w:p>
    <w:p w:rsidR="00604833" w:rsidRPr="00DE7A1B" w:rsidRDefault="00604833" w:rsidP="005A229F">
      <w:pPr>
        <w:ind w:right="3242"/>
        <w:rPr>
          <w:color w:val="0462C1"/>
          <w:sz w:val="28"/>
          <w:szCs w:val="28"/>
        </w:rPr>
        <w:sectPr w:rsidR="00604833" w:rsidRPr="00DE7A1B">
          <w:pgSz w:w="12240" w:h="15840"/>
          <w:pgMar w:top="580" w:right="500" w:bottom="280" w:left="1340" w:header="720" w:footer="720" w:gutter="0"/>
          <w:cols w:space="720"/>
        </w:sectPr>
      </w:pPr>
    </w:p>
    <w:p w:rsidR="00604833" w:rsidRDefault="00604833">
      <w:pPr>
        <w:spacing w:line="200" w:lineRule="exact"/>
      </w:pPr>
    </w:p>
    <w:p w:rsidR="00604833" w:rsidRDefault="00604833">
      <w:pPr>
        <w:spacing w:line="200" w:lineRule="exact"/>
      </w:pPr>
    </w:p>
    <w:p w:rsidR="00604833" w:rsidRDefault="00604833">
      <w:pPr>
        <w:spacing w:line="200" w:lineRule="exact"/>
      </w:pPr>
    </w:p>
    <w:p w:rsidR="007E6BD3" w:rsidRDefault="007E6BD3" w:rsidP="007E6BD3">
      <w:pPr>
        <w:rPr>
          <w:rFonts w:ascii="Tahoma" w:eastAsia="Tahoma" w:hAnsi="Tahoma" w:cs="Tahoma"/>
        </w:rPr>
        <w:sectPr w:rsidR="007E6BD3">
          <w:pgSz w:w="12240" w:h="15840"/>
          <w:pgMar w:top="1360" w:right="1360" w:bottom="280" w:left="1340" w:header="720" w:footer="720" w:gutter="0"/>
          <w:cols w:space="720"/>
        </w:sectPr>
      </w:pPr>
    </w:p>
    <w:p w:rsidR="00604833" w:rsidRDefault="00604833" w:rsidP="003044BF">
      <w:pPr>
        <w:spacing w:before="57"/>
        <w:rPr>
          <w:rFonts w:ascii="Tahoma" w:eastAsia="Tahoma" w:hAnsi="Tahoma" w:cs="Tahoma"/>
        </w:rPr>
      </w:pPr>
    </w:p>
    <w:sectPr w:rsidR="00604833">
      <w:pgSz w:w="12240" w:h="15840"/>
      <w:pgMar w:top="140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D1103"/>
    <w:multiLevelType w:val="hybridMultilevel"/>
    <w:tmpl w:val="B5C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92CA3"/>
    <w:multiLevelType w:val="multilevel"/>
    <w:tmpl w:val="4F12F8E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33"/>
    <w:rsid w:val="000351FB"/>
    <w:rsid w:val="00037BBD"/>
    <w:rsid w:val="001137D2"/>
    <w:rsid w:val="001D0AFD"/>
    <w:rsid w:val="0021183A"/>
    <w:rsid w:val="00211B7A"/>
    <w:rsid w:val="0025106D"/>
    <w:rsid w:val="003044BF"/>
    <w:rsid w:val="00316D73"/>
    <w:rsid w:val="00390DE8"/>
    <w:rsid w:val="003B5089"/>
    <w:rsid w:val="004225E4"/>
    <w:rsid w:val="005437C4"/>
    <w:rsid w:val="005A229F"/>
    <w:rsid w:val="005B5BF9"/>
    <w:rsid w:val="005D4613"/>
    <w:rsid w:val="00604833"/>
    <w:rsid w:val="006179E5"/>
    <w:rsid w:val="00655D33"/>
    <w:rsid w:val="007E6BD3"/>
    <w:rsid w:val="007F72AA"/>
    <w:rsid w:val="00814608"/>
    <w:rsid w:val="00823D40"/>
    <w:rsid w:val="008959D2"/>
    <w:rsid w:val="008A27A6"/>
    <w:rsid w:val="008E2288"/>
    <w:rsid w:val="00906D7D"/>
    <w:rsid w:val="009147B1"/>
    <w:rsid w:val="00B36B08"/>
    <w:rsid w:val="00B6016F"/>
    <w:rsid w:val="00B94744"/>
    <w:rsid w:val="00CB25B1"/>
    <w:rsid w:val="00D726C3"/>
    <w:rsid w:val="00DE7A1B"/>
    <w:rsid w:val="00DF7D14"/>
    <w:rsid w:val="00E507CF"/>
    <w:rsid w:val="00E87071"/>
    <w:rsid w:val="00EC095F"/>
    <w:rsid w:val="00EC5996"/>
    <w:rsid w:val="00EF1B4C"/>
    <w:rsid w:val="00EF4814"/>
    <w:rsid w:val="00EF4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ABB0018-4361-45BD-8280-8659DFAE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B5BF9"/>
    <w:pPr>
      <w:ind w:left="720"/>
      <w:contextualSpacing/>
    </w:pPr>
  </w:style>
  <w:style w:type="character" w:styleId="Hyperlink">
    <w:name w:val="Hyperlink"/>
    <w:basedOn w:val="DefaultParagraphFont"/>
    <w:uiPriority w:val="99"/>
    <w:unhideWhenUsed/>
    <w:rsid w:val="007E6BD3"/>
    <w:rPr>
      <w:color w:val="0000FF" w:themeColor="hyperlink"/>
      <w:u w:val="single"/>
    </w:rPr>
  </w:style>
  <w:style w:type="character" w:styleId="Strong">
    <w:name w:val="Strong"/>
    <w:basedOn w:val="DefaultParagraphFont"/>
    <w:uiPriority w:val="22"/>
    <w:qFormat/>
    <w:rsid w:val="00906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gaps.com" TargetMode="External"/><Relationship Id="rId3" Type="http://schemas.openxmlformats.org/officeDocument/2006/relationships/settings" Target="settings.xml"/><Relationship Id="rId7" Type="http://schemas.openxmlformats.org/officeDocument/2006/relationships/hyperlink" Target="https://dga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Mubashir Rahman</cp:lastModifiedBy>
  <cp:revision>44</cp:revision>
  <cp:lastPrinted>2020-07-09T09:42:00Z</cp:lastPrinted>
  <dcterms:created xsi:type="dcterms:W3CDTF">2020-07-09T08:05:00Z</dcterms:created>
  <dcterms:modified xsi:type="dcterms:W3CDTF">2020-07-15T03:34:00Z</dcterms:modified>
</cp:coreProperties>
</file>